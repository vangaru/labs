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63D4B" w14:textId="77777777" w:rsidR="00BC3D7E" w:rsidRPr="002F16FC" w:rsidRDefault="00BC3D7E" w:rsidP="00BC3D7E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Министерство образования Республики Беларусь</w:t>
      </w:r>
    </w:p>
    <w:p w14:paraId="293A16F4" w14:textId="77777777" w:rsidR="00BC3D7E" w:rsidRPr="002F16FC" w:rsidRDefault="00BC3D7E" w:rsidP="00BC3D7E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Учреждение образования</w:t>
      </w:r>
    </w:p>
    <w:p w14:paraId="348F44AA" w14:textId="77777777" w:rsidR="00BC3D7E" w:rsidRPr="002F16FC" w:rsidRDefault="00BC3D7E" w:rsidP="00BC3D7E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«Брестский государственный технический университет»</w:t>
      </w:r>
    </w:p>
    <w:p w14:paraId="774A062C" w14:textId="77777777" w:rsidR="00BC3D7E" w:rsidRPr="002F16FC" w:rsidRDefault="00BC3D7E" w:rsidP="00BC3D7E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Кафедра ИИТ</w:t>
      </w:r>
    </w:p>
    <w:p w14:paraId="6DDBACB5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1F7D9D28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3102D5AF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54CC5F5C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3F731C85" w14:textId="77777777" w:rsidR="00BC3D7E" w:rsidRPr="002F16FC" w:rsidRDefault="00BC3D7E" w:rsidP="00BC3D7E">
      <w:pPr>
        <w:rPr>
          <w:sz w:val="28"/>
          <w:szCs w:val="28"/>
        </w:rPr>
      </w:pPr>
    </w:p>
    <w:p w14:paraId="3E19FAD3" w14:textId="77777777" w:rsidR="00B47D5B" w:rsidRPr="002F16FC" w:rsidRDefault="00B47D5B" w:rsidP="00BC3D7E">
      <w:pPr>
        <w:rPr>
          <w:sz w:val="28"/>
          <w:szCs w:val="28"/>
        </w:rPr>
      </w:pPr>
    </w:p>
    <w:p w14:paraId="05B848B2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09C9988D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15EE226E" w14:textId="77777777" w:rsidR="00B47D5B" w:rsidRPr="002F16FC" w:rsidRDefault="00B47D5B" w:rsidP="008A3C91">
      <w:pPr>
        <w:rPr>
          <w:sz w:val="28"/>
          <w:szCs w:val="28"/>
        </w:rPr>
      </w:pPr>
    </w:p>
    <w:p w14:paraId="6BAB9B31" w14:textId="77777777" w:rsidR="00BC3D7E" w:rsidRPr="002F16FC" w:rsidRDefault="00BC3D7E" w:rsidP="003645D2">
      <w:pPr>
        <w:rPr>
          <w:sz w:val="28"/>
          <w:szCs w:val="28"/>
        </w:rPr>
      </w:pPr>
    </w:p>
    <w:p w14:paraId="316DA0B6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55BB2DF9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08DF8AB8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02D95F7B" w14:textId="77777777" w:rsidR="00BC3D7E" w:rsidRPr="002F16FC" w:rsidRDefault="00C108FC" w:rsidP="00BC3D7E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Лабораторная работа №1</w:t>
      </w:r>
    </w:p>
    <w:p w14:paraId="6830B2B8" w14:textId="77777777" w:rsidR="003645D2" w:rsidRPr="002F16FC" w:rsidRDefault="003645D2" w:rsidP="00BC3D7E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 xml:space="preserve">за </w:t>
      </w:r>
      <w:r w:rsidR="00B47D5B" w:rsidRPr="002F16FC">
        <w:rPr>
          <w:sz w:val="28"/>
          <w:szCs w:val="28"/>
        </w:rPr>
        <w:t>1</w:t>
      </w:r>
      <w:r w:rsidRPr="002F16FC">
        <w:rPr>
          <w:sz w:val="28"/>
          <w:szCs w:val="28"/>
        </w:rPr>
        <w:t xml:space="preserve"> семестр</w:t>
      </w:r>
    </w:p>
    <w:p w14:paraId="2F453029" w14:textId="77777777" w:rsidR="00BC3D7E" w:rsidRPr="002F16FC" w:rsidRDefault="00C108FC" w:rsidP="00BC3D7E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По дисциплине: «Языки программирования</w:t>
      </w:r>
      <w:r w:rsidR="00BC3D7E" w:rsidRPr="002F16FC">
        <w:rPr>
          <w:sz w:val="28"/>
          <w:szCs w:val="28"/>
        </w:rPr>
        <w:t>»</w:t>
      </w:r>
    </w:p>
    <w:p w14:paraId="0C557448" w14:textId="77777777" w:rsidR="00BC3D7E" w:rsidRPr="002F16FC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Тема: «</w:t>
      </w:r>
      <w:r w:rsidR="00C108FC" w:rsidRPr="002F16FC">
        <w:rPr>
          <w:sz w:val="28"/>
          <w:szCs w:val="28"/>
          <w:lang w:val="be-BY"/>
        </w:rPr>
        <w:t>Классы</w:t>
      </w:r>
      <w:r w:rsidRPr="002F16FC">
        <w:rPr>
          <w:sz w:val="28"/>
          <w:szCs w:val="28"/>
          <w:lang w:val="be-BY"/>
        </w:rPr>
        <w:t xml:space="preserve"> </w:t>
      </w:r>
      <w:r w:rsidR="00C108FC" w:rsidRPr="002F16FC">
        <w:rPr>
          <w:sz w:val="28"/>
          <w:szCs w:val="28"/>
          <w:lang w:val="be-BY"/>
        </w:rPr>
        <w:t>и объекты в С++</w:t>
      </w:r>
      <w:r w:rsidR="00BC3D7E" w:rsidRPr="002F16FC">
        <w:rPr>
          <w:sz w:val="28"/>
          <w:szCs w:val="28"/>
        </w:rPr>
        <w:t>»</w:t>
      </w:r>
    </w:p>
    <w:p w14:paraId="455AAA66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4247E664" w14:textId="77777777" w:rsidR="008A3C91" w:rsidRPr="002F16FC" w:rsidRDefault="008A3C91" w:rsidP="00BC3D7E">
      <w:pPr>
        <w:jc w:val="center"/>
        <w:rPr>
          <w:sz w:val="28"/>
          <w:szCs w:val="28"/>
        </w:rPr>
      </w:pPr>
    </w:p>
    <w:p w14:paraId="5B5E7446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519F9B7D" w14:textId="77777777" w:rsidR="00FF69C9" w:rsidRPr="002F16FC" w:rsidRDefault="00FF69C9" w:rsidP="008A3C91">
      <w:pPr>
        <w:rPr>
          <w:sz w:val="28"/>
          <w:szCs w:val="28"/>
        </w:rPr>
      </w:pPr>
    </w:p>
    <w:p w14:paraId="731CE020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35CF2409" w14:textId="77777777" w:rsidR="00FF69C9" w:rsidRPr="002F16FC" w:rsidRDefault="00FF69C9" w:rsidP="00BC3D7E">
      <w:pPr>
        <w:jc w:val="center"/>
        <w:rPr>
          <w:sz w:val="28"/>
          <w:szCs w:val="28"/>
        </w:rPr>
      </w:pPr>
    </w:p>
    <w:p w14:paraId="66A64336" w14:textId="77777777" w:rsidR="00B47D5B" w:rsidRPr="002F16FC" w:rsidRDefault="00B47D5B" w:rsidP="00BC3D7E">
      <w:pPr>
        <w:jc w:val="center"/>
        <w:rPr>
          <w:sz w:val="28"/>
          <w:szCs w:val="28"/>
        </w:rPr>
      </w:pPr>
    </w:p>
    <w:p w14:paraId="136D5592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64788B8B" w14:textId="77777777" w:rsidR="00B47D5B" w:rsidRPr="002F16FC" w:rsidRDefault="00B47D5B" w:rsidP="00BC3D7E">
      <w:pPr>
        <w:jc w:val="center"/>
        <w:rPr>
          <w:sz w:val="28"/>
          <w:szCs w:val="28"/>
        </w:rPr>
      </w:pPr>
    </w:p>
    <w:p w14:paraId="7F8E3499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0D84E15F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3DC6C2DE" w14:textId="6D89EBB1" w:rsidR="00BC3D7E" w:rsidRPr="002F16FC" w:rsidRDefault="00BC3D7E" w:rsidP="00BC3D7E">
      <w:pPr>
        <w:ind w:left="6946"/>
        <w:rPr>
          <w:sz w:val="28"/>
          <w:szCs w:val="28"/>
        </w:rPr>
      </w:pPr>
      <w:r w:rsidRPr="002F16FC">
        <w:rPr>
          <w:sz w:val="28"/>
          <w:szCs w:val="28"/>
        </w:rPr>
        <w:t>Выполнил:</w:t>
      </w:r>
    </w:p>
    <w:p w14:paraId="0D2E91D3" w14:textId="7B87E14E" w:rsidR="00BC3D7E" w:rsidRPr="002F16FC" w:rsidRDefault="00C108FC" w:rsidP="00BC3D7E">
      <w:pPr>
        <w:ind w:left="6946"/>
        <w:rPr>
          <w:sz w:val="28"/>
          <w:szCs w:val="28"/>
        </w:rPr>
      </w:pPr>
      <w:r w:rsidRPr="002F16FC">
        <w:rPr>
          <w:sz w:val="28"/>
          <w:szCs w:val="28"/>
        </w:rPr>
        <w:t>Студент 2</w:t>
      </w:r>
      <w:r w:rsidR="00BC3D7E" w:rsidRPr="002F16FC">
        <w:rPr>
          <w:sz w:val="28"/>
          <w:szCs w:val="28"/>
        </w:rPr>
        <w:t xml:space="preserve"> курса</w:t>
      </w:r>
    </w:p>
    <w:p w14:paraId="4E9CF097" w14:textId="49374DC7" w:rsidR="00BC3D7E" w:rsidRPr="002F16FC" w:rsidRDefault="00BC3D7E" w:rsidP="00BC3D7E">
      <w:pPr>
        <w:ind w:left="6946"/>
        <w:rPr>
          <w:sz w:val="28"/>
          <w:szCs w:val="28"/>
        </w:rPr>
      </w:pPr>
      <w:r w:rsidRPr="002F16FC">
        <w:rPr>
          <w:sz w:val="28"/>
          <w:szCs w:val="28"/>
        </w:rPr>
        <w:t>Группы ПО-</w:t>
      </w:r>
      <w:r w:rsidR="00E01866" w:rsidRPr="002F16FC">
        <w:rPr>
          <w:sz w:val="28"/>
          <w:szCs w:val="28"/>
        </w:rPr>
        <w:t>4</w:t>
      </w:r>
      <w:r w:rsidR="003645D2" w:rsidRPr="002F16FC">
        <w:rPr>
          <w:sz w:val="28"/>
          <w:szCs w:val="28"/>
        </w:rPr>
        <w:t>(1)</w:t>
      </w:r>
    </w:p>
    <w:p w14:paraId="75C6BFBF" w14:textId="51A95968" w:rsidR="00BC3D7E" w:rsidRPr="002F16FC" w:rsidRDefault="00E01866" w:rsidP="00BC3D7E">
      <w:pPr>
        <w:ind w:left="6946"/>
        <w:rPr>
          <w:sz w:val="28"/>
          <w:szCs w:val="28"/>
        </w:rPr>
      </w:pPr>
      <w:r w:rsidRPr="002F16FC">
        <w:rPr>
          <w:sz w:val="28"/>
          <w:szCs w:val="28"/>
        </w:rPr>
        <w:t>Иваненко И. Л.</w:t>
      </w:r>
    </w:p>
    <w:p w14:paraId="64B6FBFE" w14:textId="77777777" w:rsidR="00BC3D7E" w:rsidRPr="002F16FC" w:rsidRDefault="00B43BCF" w:rsidP="00BC3D7E">
      <w:pPr>
        <w:ind w:left="6946"/>
        <w:rPr>
          <w:sz w:val="28"/>
          <w:szCs w:val="28"/>
        </w:rPr>
      </w:pPr>
      <w:r w:rsidRPr="002F16FC">
        <w:rPr>
          <w:sz w:val="28"/>
          <w:szCs w:val="28"/>
        </w:rPr>
        <w:t>Проверил</w:t>
      </w:r>
      <w:r w:rsidR="00BC3D7E" w:rsidRPr="002F16FC">
        <w:rPr>
          <w:sz w:val="28"/>
          <w:szCs w:val="28"/>
        </w:rPr>
        <w:t>:</w:t>
      </w:r>
    </w:p>
    <w:p w14:paraId="5AEE37FB" w14:textId="77777777" w:rsidR="00BC3D7E" w:rsidRPr="002F16FC" w:rsidRDefault="00BC3D7E" w:rsidP="00BC3D7E">
      <w:pPr>
        <w:ind w:left="6946"/>
        <w:rPr>
          <w:sz w:val="28"/>
          <w:szCs w:val="28"/>
        </w:rPr>
      </w:pPr>
      <w:r w:rsidRPr="002F16FC">
        <w:rPr>
          <w:sz w:val="28"/>
          <w:szCs w:val="28"/>
        </w:rPr>
        <w:t>Хацкевич М. В.</w:t>
      </w:r>
    </w:p>
    <w:p w14:paraId="7FE689EC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4A461899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7E2A74C7" w14:textId="77777777" w:rsidR="00FF69C9" w:rsidRPr="002F16FC" w:rsidRDefault="00FF69C9" w:rsidP="00BC3D7E">
      <w:pPr>
        <w:rPr>
          <w:sz w:val="28"/>
          <w:szCs w:val="28"/>
        </w:rPr>
      </w:pPr>
    </w:p>
    <w:p w14:paraId="3DCEF645" w14:textId="77777777" w:rsidR="00767CB6" w:rsidRPr="002F16FC" w:rsidRDefault="00767CB6" w:rsidP="00BC3D7E">
      <w:pPr>
        <w:rPr>
          <w:sz w:val="28"/>
          <w:szCs w:val="28"/>
        </w:rPr>
      </w:pPr>
    </w:p>
    <w:p w14:paraId="47CA9832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423D9BEB" w14:textId="77777777" w:rsidR="00FF69C9" w:rsidRPr="002F16FC" w:rsidRDefault="00FF69C9" w:rsidP="00BC3D7E">
      <w:pPr>
        <w:jc w:val="center"/>
        <w:rPr>
          <w:sz w:val="28"/>
          <w:szCs w:val="28"/>
        </w:rPr>
      </w:pPr>
    </w:p>
    <w:p w14:paraId="50935379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3EF61F46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031AA3DD" w14:textId="77777777" w:rsidR="00BC3D7E" w:rsidRPr="002F16FC" w:rsidRDefault="00BC3D7E" w:rsidP="00BC3D7E">
      <w:pPr>
        <w:jc w:val="center"/>
        <w:rPr>
          <w:sz w:val="28"/>
          <w:szCs w:val="28"/>
        </w:rPr>
      </w:pPr>
    </w:p>
    <w:p w14:paraId="17C2C337" w14:textId="0D834438" w:rsidR="00BC3D7E" w:rsidRPr="002F16FC" w:rsidRDefault="00BC3D7E" w:rsidP="002F16FC">
      <w:pPr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20</w:t>
      </w:r>
      <w:r w:rsidR="00E01866" w:rsidRPr="002F16FC">
        <w:rPr>
          <w:sz w:val="28"/>
          <w:szCs w:val="28"/>
        </w:rPr>
        <w:t>20</w:t>
      </w:r>
    </w:p>
    <w:p w14:paraId="25C7D4E5" w14:textId="77777777" w:rsidR="00BC3D7E" w:rsidRPr="002F16FC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2F16FC">
        <w:rPr>
          <w:sz w:val="28"/>
          <w:szCs w:val="28"/>
        </w:rPr>
        <w:br w:type="page"/>
      </w:r>
      <w:r w:rsidR="00C108FC" w:rsidRPr="002F16FC">
        <w:rPr>
          <w:sz w:val="28"/>
          <w:szCs w:val="28"/>
        </w:rPr>
        <w:lastRenderedPageBreak/>
        <w:t>Лабораторная работа №1</w:t>
      </w:r>
    </w:p>
    <w:p w14:paraId="7E3F2CB4" w14:textId="77777777" w:rsidR="00EE5F17" w:rsidRPr="002F16FC" w:rsidRDefault="00C108FC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2F16FC">
        <w:rPr>
          <w:sz w:val="28"/>
          <w:szCs w:val="28"/>
        </w:rPr>
        <w:t>Классы и объекты в С++</w:t>
      </w:r>
    </w:p>
    <w:p w14:paraId="58A2FB96" w14:textId="77777777" w:rsidR="00BC3D7E" w:rsidRPr="002F16FC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 xml:space="preserve">Цель работы: </w:t>
      </w:r>
      <w:r w:rsidR="00C108FC" w:rsidRPr="002F16FC">
        <w:rPr>
          <w:sz w:val="28"/>
          <w:szCs w:val="28"/>
        </w:rPr>
        <w:t>получить практические навыки реализации классов на С++. Написать программу, в которой создаются и разрушаются объекты, определенного пользователем класса. Выполнить исследование вызовов конструкторов и деструкторов.</w:t>
      </w:r>
    </w:p>
    <w:p w14:paraId="7F9A8F9E" w14:textId="6EDF6FC6" w:rsidR="00EE5F17" w:rsidRPr="002F16FC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  <w:lang w:val="en-US"/>
        </w:rPr>
      </w:pPr>
      <w:r w:rsidRPr="002F16FC">
        <w:rPr>
          <w:sz w:val="28"/>
          <w:szCs w:val="28"/>
        </w:rPr>
        <w:t xml:space="preserve">Вариант </w:t>
      </w:r>
      <w:r w:rsidR="00E01866" w:rsidRPr="002F16FC">
        <w:rPr>
          <w:sz w:val="28"/>
          <w:szCs w:val="28"/>
          <w:lang w:val="en-US"/>
        </w:rPr>
        <w:t>9</w:t>
      </w:r>
    </w:p>
    <w:p w14:paraId="67849057" w14:textId="77777777" w:rsidR="00B47D5B" w:rsidRPr="002F16FC" w:rsidRDefault="00B47D5B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Задание:</w:t>
      </w:r>
    </w:p>
    <w:p w14:paraId="63A241D4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 xml:space="preserve">1. Определить пользовательский класс в соответствии с вариантом </w:t>
      </w:r>
      <w:r w:rsidR="006F0D28" w:rsidRPr="002F16FC">
        <w:rPr>
          <w:sz w:val="28"/>
          <w:szCs w:val="28"/>
        </w:rPr>
        <w:t>задания</w:t>
      </w:r>
      <w:r w:rsidRPr="002F16FC">
        <w:rPr>
          <w:sz w:val="28"/>
          <w:szCs w:val="28"/>
        </w:rPr>
        <w:t>.</w:t>
      </w:r>
    </w:p>
    <w:p w14:paraId="62C45541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21078664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3. Определить в классе деструктор.</w:t>
      </w:r>
    </w:p>
    <w:p w14:paraId="38BB73C2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4. Определить в классе компоненты-функции для просмотра и установки полей данных.</w:t>
      </w:r>
    </w:p>
    <w:p w14:paraId="0A54B39E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5. Определить указатель на компоненту-функцию.</w:t>
      </w:r>
    </w:p>
    <w:p w14:paraId="6E7B7B94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6. Определить указатель на экземпляр класса.</w:t>
      </w:r>
    </w:p>
    <w:p w14:paraId="1240CC0A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5AE04511" w14:textId="77777777" w:rsidR="00B47D5B" w:rsidRPr="002F16FC" w:rsidRDefault="00B47D5B" w:rsidP="00B47D5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F16FC">
        <w:rPr>
          <w:sz w:val="28"/>
          <w:szCs w:val="28"/>
        </w:rPr>
        <w:t>8. Показать в программе использование указателя на объект и указателя на компоненту-функцию.</w:t>
      </w:r>
    </w:p>
    <w:p w14:paraId="7F0082B8" w14:textId="77777777" w:rsidR="002F16FC" w:rsidRPr="002F16FC" w:rsidRDefault="002F16FC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</w:p>
    <w:p w14:paraId="1EA47955" w14:textId="4D638C0C" w:rsidR="00E01866" w:rsidRPr="002F16FC" w:rsidRDefault="00E01866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2F16FC">
        <w:rPr>
          <w:sz w:val="28"/>
          <w:szCs w:val="28"/>
        </w:rPr>
        <w:t>КВИТАНЦИЯ</w:t>
      </w:r>
    </w:p>
    <w:p w14:paraId="28A9DF6C" w14:textId="77777777" w:rsidR="002F16FC" w:rsidRPr="002F16FC" w:rsidRDefault="00E01866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2F16FC">
        <w:rPr>
          <w:sz w:val="28"/>
          <w:szCs w:val="28"/>
        </w:rPr>
        <w:t xml:space="preserve">Номер квитанции – </w:t>
      </w:r>
      <w:r w:rsidRPr="002F16FC">
        <w:rPr>
          <w:sz w:val="28"/>
          <w:szCs w:val="28"/>
          <w:lang w:val="en-US"/>
        </w:rPr>
        <w:t>int</w:t>
      </w:r>
    </w:p>
    <w:p w14:paraId="40C81F6B" w14:textId="17ED0B7A" w:rsidR="00E01866" w:rsidRPr="002F16FC" w:rsidRDefault="00E01866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2F16FC">
        <w:rPr>
          <w:sz w:val="28"/>
          <w:szCs w:val="28"/>
        </w:rPr>
        <w:t xml:space="preserve">Дата – </w:t>
      </w:r>
      <w:r w:rsidRPr="002F16FC">
        <w:rPr>
          <w:sz w:val="28"/>
          <w:szCs w:val="28"/>
          <w:lang w:val="en-US"/>
        </w:rPr>
        <w:t>int</w:t>
      </w:r>
    </w:p>
    <w:p w14:paraId="7BCD69B1" w14:textId="51A3CF4B" w:rsidR="002F16FC" w:rsidRPr="002F16FC" w:rsidRDefault="002F16FC" w:rsidP="00BB2906">
      <w:pPr>
        <w:widowControl/>
        <w:autoSpaceDE/>
        <w:autoSpaceDN/>
        <w:adjustRightInd/>
        <w:spacing w:after="240"/>
        <w:rPr>
          <w:sz w:val="28"/>
          <w:szCs w:val="28"/>
          <w:lang w:val="en-US"/>
        </w:rPr>
      </w:pPr>
      <w:r w:rsidRPr="002F16FC">
        <w:rPr>
          <w:sz w:val="28"/>
          <w:szCs w:val="28"/>
        </w:rPr>
        <w:t xml:space="preserve">Сумма – </w:t>
      </w:r>
      <w:r w:rsidRPr="002F16FC">
        <w:rPr>
          <w:sz w:val="28"/>
          <w:szCs w:val="28"/>
          <w:lang w:val="en-US"/>
        </w:rPr>
        <w:t>float</w:t>
      </w:r>
    </w:p>
    <w:p w14:paraId="48AD6CCF" w14:textId="77777777" w:rsidR="002F16FC" w:rsidRPr="002F16FC" w:rsidRDefault="002F16FC" w:rsidP="002F16FC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</w:p>
    <w:p w14:paraId="52410402" w14:textId="2343B1F2" w:rsidR="002F16FC" w:rsidRPr="002F16FC" w:rsidRDefault="002F16FC" w:rsidP="002F16FC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  <w:r w:rsidRPr="002F16FC">
        <w:rPr>
          <w:sz w:val="28"/>
          <w:szCs w:val="28"/>
        </w:rPr>
        <w:t>Модуль</w:t>
      </w:r>
      <w:r w:rsidRPr="002F16FC">
        <w:rPr>
          <w:sz w:val="28"/>
          <w:szCs w:val="28"/>
          <w:lang w:val="en-US"/>
        </w:rPr>
        <w:t xml:space="preserve"> </w:t>
      </w:r>
      <w:proofErr w:type="spellStart"/>
      <w:r w:rsidRPr="002F16FC">
        <w:rPr>
          <w:sz w:val="28"/>
          <w:szCs w:val="28"/>
          <w:lang w:val="en-US"/>
        </w:rPr>
        <w:t>Receipt.h</w:t>
      </w:r>
      <w:proofErr w:type="spellEnd"/>
      <w:r w:rsidRPr="002F16FC">
        <w:rPr>
          <w:sz w:val="28"/>
          <w:szCs w:val="28"/>
          <w:lang w:val="en-US"/>
        </w:rPr>
        <w:t>:</w:t>
      </w:r>
    </w:p>
    <w:p w14:paraId="3164178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67E82CB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107BCD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&gt;</w:t>
      </w:r>
    </w:p>
    <w:p w14:paraId="30E59BCB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39679F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6ED29E12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071D8A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lastRenderedPageBreak/>
        <w:t>class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{</w:t>
      </w:r>
    </w:p>
    <w:p w14:paraId="2904FA7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F0A98ED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</w:t>
      </w:r>
    </w:p>
    <w:p w14:paraId="14999E2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 xml:space="preserve">// Необходимые поля </w:t>
      </w:r>
    </w:p>
    <w:p w14:paraId="64561BA2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566EF64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79EB1F9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4C27D23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EB8C3FA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</w:t>
      </w:r>
    </w:p>
    <w:p w14:paraId="01431D8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 xml:space="preserve">// Методы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</w:t>
      </w:r>
      <w:proofErr w:type="spellEnd"/>
    </w:p>
    <w:p w14:paraId="06D1418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24CB9E54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3285CA0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51A45801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8D0FE5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 xml:space="preserve">// Методы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</w:t>
      </w:r>
      <w:proofErr w:type="spellEnd"/>
    </w:p>
    <w:p w14:paraId="74B8FA0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775DF7B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6AF5722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652975C5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297EF8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>// Метод для вывода значений полей объекта</w:t>
      </w:r>
    </w:p>
    <w:p w14:paraId="19CD6D55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78E81471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A653D9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>// Конструкторы</w:t>
      </w:r>
    </w:p>
    <w:p w14:paraId="18F8C484" w14:textId="38C75578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();                                  </w:t>
      </w:r>
      <w:r w:rsidRPr="002F16FC">
        <w:rPr>
          <w:rFonts w:eastAsiaTheme="minorHAnsi"/>
          <w:sz w:val="28"/>
          <w:szCs w:val="28"/>
          <w:lang w:val="ru-BY" w:eastAsia="en-US"/>
        </w:rPr>
        <w:t xml:space="preserve">                 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F16FC">
        <w:rPr>
          <w:rFonts w:eastAsiaTheme="minorHAnsi"/>
          <w:sz w:val="28"/>
          <w:szCs w:val="28"/>
          <w:lang w:val="ru-BY" w:eastAsia="en-US"/>
        </w:rPr>
        <w:t>// Конструктор по умолчанию</w:t>
      </w:r>
    </w:p>
    <w:p w14:paraId="1A97BCC5" w14:textId="08156B70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); </w:t>
      </w:r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r w:rsidRPr="002F16FC">
        <w:rPr>
          <w:rFonts w:eastAsiaTheme="minorHAnsi"/>
          <w:sz w:val="28"/>
          <w:szCs w:val="28"/>
          <w:lang w:val="ru-BY" w:eastAsia="en-US"/>
        </w:rPr>
        <w:t>// Конструктор с параметрами</w:t>
      </w:r>
    </w:p>
    <w:p w14:paraId="4A31899D" w14:textId="5226B5C2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);           </w:t>
      </w:r>
      <w:r>
        <w:rPr>
          <w:rFonts w:eastAsiaTheme="minorHAnsi"/>
          <w:sz w:val="28"/>
          <w:szCs w:val="28"/>
          <w:lang w:eastAsia="en-US"/>
        </w:rPr>
        <w:t xml:space="preserve">  </w:t>
      </w:r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F16FC">
        <w:rPr>
          <w:rFonts w:eastAsiaTheme="minorHAnsi"/>
          <w:sz w:val="28"/>
          <w:szCs w:val="28"/>
          <w:lang w:val="ru-BY" w:eastAsia="en-US"/>
        </w:rPr>
        <w:t>// Конструктор копирования</w:t>
      </w:r>
    </w:p>
    <w:p w14:paraId="697920C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6EB5CD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 {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nДеструктор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отработал "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 } // Деструктор</w:t>
      </w:r>
    </w:p>
    <w:p w14:paraId="6E55892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};</w:t>
      </w:r>
    </w:p>
    <w:p w14:paraId="627CAB2F" w14:textId="403416C5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7721DC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eastAsia="en-US"/>
        </w:rPr>
      </w:pPr>
    </w:p>
    <w:p w14:paraId="295A5EAE" w14:textId="39522BD2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en-US" w:eastAsia="en-US"/>
        </w:rPr>
      </w:pPr>
      <w:r w:rsidRPr="002F16FC">
        <w:rPr>
          <w:rFonts w:eastAsiaTheme="minorHAnsi"/>
          <w:sz w:val="28"/>
          <w:szCs w:val="28"/>
          <w:lang w:eastAsia="en-US"/>
        </w:rPr>
        <w:t>Модуль</w:t>
      </w:r>
      <w:r w:rsidRPr="002F16FC">
        <w:rPr>
          <w:rFonts w:eastAsiaTheme="minorHAnsi"/>
          <w:sz w:val="28"/>
          <w:szCs w:val="28"/>
          <w:lang w:val="en-US" w:eastAsia="en-US"/>
        </w:rPr>
        <w:t xml:space="preserve"> Receipt.cpp:</w:t>
      </w:r>
    </w:p>
    <w:p w14:paraId="299AD8FB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Receipt.h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"</w:t>
      </w:r>
    </w:p>
    <w:p w14:paraId="3482DED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ABA6CA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 {</w:t>
      </w:r>
    </w:p>
    <w:p w14:paraId="232A4E34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2906EAE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096F24E6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7E731C6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 {</w:t>
      </w:r>
    </w:p>
    <w:p w14:paraId="4B6D1E7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3436BB82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32C442D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E4613EB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 {</w:t>
      </w:r>
    </w:p>
    <w:p w14:paraId="5176ECF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5A6DD4B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428541A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D35463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 {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 }</w:t>
      </w:r>
    </w:p>
    <w:p w14:paraId="4FD47B6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90330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lastRenderedPageBreak/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 {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 }</w:t>
      </w:r>
    </w:p>
    <w:p w14:paraId="28028E5A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51BE16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 {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 }</w:t>
      </w:r>
    </w:p>
    <w:p w14:paraId="19A1C8B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E9DC7BB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 {</w:t>
      </w:r>
    </w:p>
    <w:p w14:paraId="36043411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(1);</w:t>
      </w:r>
    </w:p>
    <w:p w14:paraId="5A4E2FA4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(1);</w:t>
      </w:r>
    </w:p>
    <w:p w14:paraId="04867AA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(9.9);</w:t>
      </w:r>
    </w:p>
    <w:p w14:paraId="361C0481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nКонструктор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по умолчанию отработал "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6BE5864D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5F5E361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C4D6BB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 {</w:t>
      </w:r>
    </w:p>
    <w:p w14:paraId="012A2C24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49EC20B1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02AF085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0FDE941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nКонструктор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отработал "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68E51F6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38F3E2A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F4C02A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 {</w:t>
      </w:r>
    </w:p>
    <w:p w14:paraId="220DB70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receipt.number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0333479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receipt.date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614EEAC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receipt.price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2B91126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nКонструктор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копирования отработал "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777D03C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12064F12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714298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 {</w:t>
      </w:r>
    </w:p>
    <w:p w14:paraId="7B88E3A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"Номер квитанции: "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4D9324F6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"Дата: "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20FDC55D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&lt;&lt; "Цена: "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getPrice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42894C0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2835F704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DB8F9CA" w14:textId="645F3126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en-US" w:eastAsia="en-US"/>
        </w:rPr>
      </w:pPr>
      <w:r w:rsidRPr="002F16FC">
        <w:rPr>
          <w:rFonts w:eastAsiaTheme="minorHAnsi"/>
          <w:sz w:val="28"/>
          <w:szCs w:val="28"/>
          <w:lang w:eastAsia="en-US"/>
        </w:rPr>
        <w:t>Модуль</w:t>
      </w:r>
      <w:r w:rsidRPr="002F16FC">
        <w:rPr>
          <w:rFonts w:eastAsiaTheme="minorHAnsi"/>
          <w:sz w:val="28"/>
          <w:szCs w:val="28"/>
          <w:lang w:val="en-US" w:eastAsia="en-US"/>
        </w:rPr>
        <w:t xml:space="preserve"> main.cpp:</w:t>
      </w:r>
      <w:r w:rsidRPr="002F16FC">
        <w:rPr>
          <w:rFonts w:eastAsiaTheme="minorHAnsi"/>
          <w:sz w:val="28"/>
          <w:szCs w:val="28"/>
          <w:lang w:val="en-US" w:eastAsia="en-US"/>
        </w:rPr>
        <w:br/>
      </w:r>
      <w:r w:rsidRPr="002F16FC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Receipt.h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"</w:t>
      </w:r>
    </w:p>
    <w:p w14:paraId="6C539F3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F10AD84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NoName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1DDD906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View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a);</w:t>
      </w:r>
    </w:p>
    <w:p w14:paraId="57F86A2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00DF5C5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main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 {</w:t>
      </w:r>
    </w:p>
    <w:p w14:paraId="629A73F6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setlocale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(0, "");</w:t>
      </w:r>
    </w:p>
    <w:p w14:paraId="5A5F85B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98FBF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1108228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::*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funcPointer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)() = &amp;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 // Указатель на компоненту-функцию</w:t>
      </w:r>
    </w:p>
    <w:p w14:paraId="00226EEB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.*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funcPointer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)();</w:t>
      </w:r>
    </w:p>
    <w:p w14:paraId="4405CBD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D6ADAB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a =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7755894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a.output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277F563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b;</w:t>
      </w:r>
    </w:p>
    <w:p w14:paraId="5B1C0A8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View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(b);</w:t>
      </w:r>
    </w:p>
    <w:p w14:paraId="5DCD730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c =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NoName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2DC2A90A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c.output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1FDBA1C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7DA0B2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receipt2(10, 10, 1.2);</w:t>
      </w:r>
    </w:p>
    <w:p w14:paraId="12EB02C2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>receipt2.output();</w:t>
      </w:r>
    </w:p>
    <w:p w14:paraId="5CD57E4D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</w:p>
    <w:p w14:paraId="055B482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receipt3(receipt2);</w:t>
      </w:r>
    </w:p>
    <w:p w14:paraId="19EC0DD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  <w:t>receipt3.output();</w:t>
      </w:r>
    </w:p>
    <w:p w14:paraId="0FDC76E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7CA6EC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[2];     // Статический массив объектов</w:t>
      </w:r>
    </w:p>
    <w:p w14:paraId="4C08D9F4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(1);</w:t>
      </w:r>
    </w:p>
    <w:p w14:paraId="0A9E43A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(1);</w:t>
      </w:r>
    </w:p>
    <w:p w14:paraId="74971C1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(1);</w:t>
      </w:r>
    </w:p>
    <w:p w14:paraId="641E5D5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7BEF1C6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229BA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(2);</w:t>
      </w:r>
    </w:p>
    <w:p w14:paraId="0DBA1A8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(2);</w:t>
      </w:r>
    </w:p>
    <w:p w14:paraId="3798841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(2);</w:t>
      </w:r>
    </w:p>
    <w:p w14:paraId="7111028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349C005E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FC6D68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[2];   // Динамический массив объектов</w:t>
      </w:r>
    </w:p>
    <w:p w14:paraId="6A203A8D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(3);</w:t>
      </w:r>
    </w:p>
    <w:p w14:paraId="717320B1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(3);</w:t>
      </w:r>
    </w:p>
    <w:p w14:paraId="68BA0E9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(3);</w:t>
      </w:r>
    </w:p>
    <w:p w14:paraId="44CEFDCA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53EB1209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pointer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= &amp;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[0]; // Указатель на экземпляр класса</w:t>
      </w:r>
    </w:p>
    <w:p w14:paraId="7C1FD36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pointer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6BFF464D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B38F74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(4);</w:t>
      </w:r>
    </w:p>
    <w:p w14:paraId="137329A6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(4);</w:t>
      </w:r>
    </w:p>
    <w:p w14:paraId="44118A6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setPrice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(4);</w:t>
      </w:r>
    </w:p>
    <w:p w14:paraId="6FF6E3EF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[1].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6D933E35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4C6772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receipt_dyn_arr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0CD615C5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0C0DF10C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DE521F8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NoName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 {</w:t>
      </w:r>
    </w:p>
    <w:p w14:paraId="2A54DAF2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temp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);</w:t>
      </w:r>
    </w:p>
    <w:p w14:paraId="14604411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temp.setNumber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(15);</w:t>
      </w:r>
    </w:p>
    <w:p w14:paraId="4C2004F6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temp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;</w:t>
      </w:r>
    </w:p>
    <w:p w14:paraId="036B2178" w14:textId="71A17CD0" w:rsid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5B3E1CDD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9A8D4B3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View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 xml:space="preserve"> a) {</w:t>
      </w:r>
    </w:p>
    <w:p w14:paraId="0CF4C147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2F16FC">
        <w:rPr>
          <w:rFonts w:eastAsiaTheme="minorHAnsi"/>
          <w:sz w:val="28"/>
          <w:szCs w:val="28"/>
          <w:lang w:val="ru-BY" w:eastAsia="en-US"/>
        </w:rPr>
        <w:t>a.output</w:t>
      </w:r>
      <w:proofErr w:type="spellEnd"/>
      <w:r w:rsidRPr="002F16FC">
        <w:rPr>
          <w:rFonts w:eastAsiaTheme="minorHAnsi"/>
          <w:sz w:val="28"/>
          <w:szCs w:val="28"/>
          <w:lang w:val="ru-BY" w:eastAsia="en-US"/>
        </w:rPr>
        <w:t>();</w:t>
      </w:r>
    </w:p>
    <w:p w14:paraId="19A74E0A" w14:textId="32ED5DD1" w:rsidR="002F16FC" w:rsidRDefault="002F16FC" w:rsidP="002F16FC">
      <w:pPr>
        <w:widowControl/>
        <w:rPr>
          <w:rFonts w:eastAsiaTheme="minorHAnsi"/>
          <w:sz w:val="28"/>
          <w:szCs w:val="28"/>
          <w:lang w:val="ru-BY" w:eastAsia="en-US"/>
        </w:rPr>
      </w:pPr>
      <w:r w:rsidRPr="002F16FC">
        <w:rPr>
          <w:rFonts w:eastAsiaTheme="minorHAnsi"/>
          <w:sz w:val="28"/>
          <w:szCs w:val="28"/>
          <w:lang w:val="ru-BY" w:eastAsia="en-US"/>
        </w:rPr>
        <w:t>}</w:t>
      </w:r>
    </w:p>
    <w:p w14:paraId="5734DAB0" w14:textId="77777777" w:rsidR="002F16FC" w:rsidRPr="002F16FC" w:rsidRDefault="002F16FC" w:rsidP="002F16FC">
      <w:pPr>
        <w:widowControl/>
        <w:rPr>
          <w:rFonts w:eastAsiaTheme="minorHAnsi"/>
          <w:sz w:val="28"/>
          <w:szCs w:val="28"/>
          <w:lang w:eastAsia="en-US"/>
        </w:rPr>
      </w:pPr>
    </w:p>
    <w:p w14:paraId="33578B04" w14:textId="77777777" w:rsidR="002F16FC" w:rsidRDefault="002F16FC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</w:p>
    <w:p w14:paraId="15876BFD" w14:textId="2839847B" w:rsidR="002F16FC" w:rsidRDefault="002F16FC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выполнения:</w:t>
      </w:r>
    </w:p>
    <w:p w14:paraId="419C2AFD" w14:textId="2887BB4A" w:rsidR="002F16FC" w:rsidRPr="003361F6" w:rsidRDefault="003361F6" w:rsidP="00BB2906">
      <w:pPr>
        <w:widowControl/>
        <w:autoSpaceDE/>
        <w:autoSpaceDN/>
        <w:adjustRightInd/>
        <w:spacing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E3742" wp14:editId="2BBA97C6">
            <wp:extent cx="3019425" cy="865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1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90537" wp14:editId="1B79BE56">
            <wp:extent cx="202882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358" w14:textId="77777777" w:rsidR="002F16FC" w:rsidRDefault="002F16FC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</w:p>
    <w:p w14:paraId="20001FC7" w14:textId="074685D5" w:rsidR="002F16FC" w:rsidRPr="002F16FC" w:rsidRDefault="002F16FC" w:rsidP="00BB2906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2F16FC">
        <w:rPr>
          <w:sz w:val="28"/>
          <w:szCs w:val="28"/>
        </w:rPr>
        <w:t xml:space="preserve">Вывод: </w:t>
      </w:r>
      <w:r w:rsidRPr="002F16FC">
        <w:rPr>
          <w:sz w:val="28"/>
          <w:szCs w:val="28"/>
        </w:rPr>
        <w:t xml:space="preserve">В ходе </w:t>
      </w:r>
      <w:proofErr w:type="spellStart"/>
      <w:r w:rsidRPr="002F16FC">
        <w:rPr>
          <w:sz w:val="28"/>
          <w:szCs w:val="28"/>
        </w:rPr>
        <w:t>выполненния</w:t>
      </w:r>
      <w:proofErr w:type="spellEnd"/>
      <w:r w:rsidRPr="002F16FC">
        <w:rPr>
          <w:sz w:val="28"/>
          <w:szCs w:val="28"/>
        </w:rPr>
        <w:t xml:space="preserve"> данной лабораторной работы я изучил основы создания классов на языке С++, а также работу с конструкторами и деструкторами.</w:t>
      </w:r>
    </w:p>
    <w:sectPr w:rsidR="002F16FC" w:rsidRPr="002F16FC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7FC9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16FC"/>
    <w:rsid w:val="002F5DB7"/>
    <w:rsid w:val="0030599D"/>
    <w:rsid w:val="00310127"/>
    <w:rsid w:val="003274C1"/>
    <w:rsid w:val="003361F6"/>
    <w:rsid w:val="00347F80"/>
    <w:rsid w:val="003645D2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737FD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906C6B"/>
    <w:rsid w:val="00925ABC"/>
    <w:rsid w:val="00932D31"/>
    <w:rsid w:val="00936049"/>
    <w:rsid w:val="00951BED"/>
    <w:rsid w:val="00965C25"/>
    <w:rsid w:val="00983A3D"/>
    <w:rsid w:val="009B40F2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D5728"/>
    <w:rsid w:val="00CF3746"/>
    <w:rsid w:val="00D71C6A"/>
    <w:rsid w:val="00D817E1"/>
    <w:rsid w:val="00E017AD"/>
    <w:rsid w:val="00E01866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0BD4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DA2F-DD83-4614-BD21-83B8F72E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Ivan</cp:lastModifiedBy>
  <cp:revision>2</cp:revision>
  <dcterms:created xsi:type="dcterms:W3CDTF">2020-09-11T16:04:00Z</dcterms:created>
  <dcterms:modified xsi:type="dcterms:W3CDTF">2020-09-11T16:04:00Z</dcterms:modified>
</cp:coreProperties>
</file>