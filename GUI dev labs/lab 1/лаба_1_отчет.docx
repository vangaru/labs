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9DD12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3912DF58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240F0AB6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701AB67D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4BD7D9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BE6E0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E905E3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37BED2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445C457" w14:textId="77777777" w:rsidR="00BC3D7E" w:rsidRDefault="00BC3D7E" w:rsidP="00BC3D7E">
      <w:pPr>
        <w:rPr>
          <w:sz w:val="26"/>
          <w:szCs w:val="26"/>
        </w:rPr>
      </w:pPr>
    </w:p>
    <w:p w14:paraId="538A08E8" w14:textId="77777777" w:rsidR="00B47D5B" w:rsidRPr="00B47D5B" w:rsidRDefault="00B47D5B" w:rsidP="00BC3D7E">
      <w:pPr>
        <w:rPr>
          <w:sz w:val="26"/>
          <w:szCs w:val="26"/>
        </w:rPr>
      </w:pPr>
    </w:p>
    <w:p w14:paraId="71849B2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741E09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551F992" w14:textId="77777777" w:rsidR="00B47D5B" w:rsidRPr="00B47D5B" w:rsidRDefault="00B47D5B" w:rsidP="008A3C91">
      <w:pPr>
        <w:rPr>
          <w:sz w:val="26"/>
          <w:szCs w:val="26"/>
        </w:rPr>
      </w:pPr>
    </w:p>
    <w:p w14:paraId="34DFFB0E" w14:textId="77777777" w:rsidR="00BC3D7E" w:rsidRPr="00B47D5B" w:rsidRDefault="00BC3D7E" w:rsidP="003645D2">
      <w:pPr>
        <w:rPr>
          <w:sz w:val="26"/>
          <w:szCs w:val="26"/>
        </w:rPr>
      </w:pPr>
    </w:p>
    <w:p w14:paraId="0FAF1797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B28A49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40140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24DD13F" w14:textId="776400A0" w:rsidR="00BC3D7E" w:rsidRPr="00DE6449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DE6449">
        <w:rPr>
          <w:sz w:val="26"/>
          <w:szCs w:val="26"/>
        </w:rPr>
        <w:t>1</w:t>
      </w:r>
    </w:p>
    <w:p w14:paraId="3E61436A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34641811" w14:textId="7777777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«ТРИПС</w:t>
      </w:r>
      <w:r w:rsidR="00BC3D7E" w:rsidRPr="00B47D5B">
        <w:rPr>
          <w:sz w:val="26"/>
          <w:szCs w:val="26"/>
        </w:rPr>
        <w:t>»</w:t>
      </w:r>
    </w:p>
    <w:p w14:paraId="7EFC26DA" w14:textId="77777777" w:rsidR="00BC3D7E" w:rsidRPr="00B47D5B" w:rsidRDefault="00745641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856499">
        <w:rPr>
          <w:sz w:val="26"/>
          <w:szCs w:val="26"/>
          <w:lang w:val="be-BY"/>
        </w:rPr>
        <w:t xml:space="preserve">Основные элементы управления </w:t>
      </w:r>
      <w:r w:rsidR="00856499">
        <w:rPr>
          <w:sz w:val="26"/>
          <w:szCs w:val="26"/>
          <w:lang w:val="en-US"/>
        </w:rPr>
        <w:t>WPF</w:t>
      </w:r>
      <w:r w:rsidR="00BC3D7E" w:rsidRPr="00B47D5B">
        <w:rPr>
          <w:sz w:val="26"/>
          <w:szCs w:val="26"/>
        </w:rPr>
        <w:t>»</w:t>
      </w:r>
    </w:p>
    <w:p w14:paraId="2A6B81D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961E11C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3B05E99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CDFB1A7" w14:textId="77777777" w:rsidR="00FF69C9" w:rsidRPr="00B47D5B" w:rsidRDefault="00FF69C9" w:rsidP="008A3C91">
      <w:pPr>
        <w:rPr>
          <w:sz w:val="26"/>
          <w:szCs w:val="26"/>
        </w:rPr>
      </w:pPr>
    </w:p>
    <w:p w14:paraId="5CAF456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B069CCB" w14:textId="77777777" w:rsidR="00FF69C9" w:rsidRDefault="00FF69C9" w:rsidP="00BC3D7E">
      <w:pPr>
        <w:jc w:val="center"/>
        <w:rPr>
          <w:sz w:val="26"/>
          <w:szCs w:val="26"/>
        </w:rPr>
      </w:pPr>
    </w:p>
    <w:p w14:paraId="57B9F4CE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13F1739B" w14:textId="77777777" w:rsidR="00BC3D7E" w:rsidRDefault="00BC3D7E" w:rsidP="00BC3D7E">
      <w:pPr>
        <w:jc w:val="center"/>
        <w:rPr>
          <w:sz w:val="26"/>
          <w:szCs w:val="26"/>
        </w:rPr>
      </w:pPr>
    </w:p>
    <w:p w14:paraId="30ECC2F2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05FF9C4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A1A1107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50C01DA" w14:textId="77777777"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08AFC68A" w14:textId="056A82CD" w:rsidR="00BC3D7E" w:rsidRPr="00B47D5B" w:rsidRDefault="00C108FC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5A605467" w14:textId="4DF17BC0"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DE6449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648CFC50" w14:textId="6FB151AA" w:rsidR="00DE6449" w:rsidRDefault="00DE6449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Иваненко И. Л.</w:t>
      </w:r>
    </w:p>
    <w:p w14:paraId="6937B35C" w14:textId="44254320"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18E8B6A0" w14:textId="77777777" w:rsidR="00BC3D7E" w:rsidRPr="00B47D5B" w:rsidRDefault="00856499" w:rsidP="00BC3D7E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Войцехович</w:t>
      </w:r>
      <w:proofErr w:type="spellEnd"/>
      <w:r>
        <w:rPr>
          <w:sz w:val="26"/>
          <w:szCs w:val="26"/>
        </w:rPr>
        <w:t xml:space="preserve"> О.Ю.</w:t>
      </w:r>
    </w:p>
    <w:p w14:paraId="32B2E8A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494F27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125985E" w14:textId="77777777" w:rsidR="00FF69C9" w:rsidRPr="00B47D5B" w:rsidRDefault="00FF69C9" w:rsidP="00BC3D7E">
      <w:pPr>
        <w:rPr>
          <w:sz w:val="26"/>
          <w:szCs w:val="26"/>
        </w:rPr>
      </w:pPr>
    </w:p>
    <w:p w14:paraId="0A531449" w14:textId="77777777" w:rsidR="00767CB6" w:rsidRPr="00B47D5B" w:rsidRDefault="00767CB6" w:rsidP="00BC3D7E">
      <w:pPr>
        <w:rPr>
          <w:sz w:val="26"/>
          <w:szCs w:val="26"/>
        </w:rPr>
      </w:pPr>
    </w:p>
    <w:p w14:paraId="303DE89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210F246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6F2B463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A317D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79D09D6" w14:textId="77777777" w:rsidR="00BC3D7E" w:rsidRDefault="00BC3D7E" w:rsidP="00BC3D7E">
      <w:pPr>
        <w:jc w:val="center"/>
        <w:rPr>
          <w:sz w:val="26"/>
          <w:szCs w:val="26"/>
        </w:rPr>
      </w:pPr>
    </w:p>
    <w:p w14:paraId="2E8F175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427EE162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8994DB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C47022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B2B67FD" w14:textId="41CBBAFA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DE6449">
        <w:rPr>
          <w:sz w:val="26"/>
          <w:szCs w:val="26"/>
        </w:rPr>
        <w:t>20</w:t>
      </w:r>
    </w:p>
    <w:p w14:paraId="2B41477A" w14:textId="4CEE9F72" w:rsidR="00BC3D7E" w:rsidRPr="00B47D5B" w:rsidRDefault="00BC3D7E" w:rsidP="00EE5F17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856499">
        <w:rPr>
          <w:sz w:val="26"/>
          <w:szCs w:val="26"/>
        </w:rPr>
        <w:lastRenderedPageBreak/>
        <w:t>Лабораторная работа №</w:t>
      </w:r>
      <w:r w:rsidR="00DE6449">
        <w:rPr>
          <w:sz w:val="26"/>
          <w:szCs w:val="26"/>
        </w:rPr>
        <w:t>1</w:t>
      </w:r>
    </w:p>
    <w:p w14:paraId="025FE2C0" w14:textId="77777777" w:rsidR="00EE5F17" w:rsidRPr="00B47D5B" w:rsidRDefault="00856499" w:rsidP="00EA7896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  <w:lang w:val="be-BY"/>
        </w:rPr>
        <w:t xml:space="preserve">Основные элементы управления </w:t>
      </w:r>
      <w:r>
        <w:rPr>
          <w:sz w:val="26"/>
          <w:szCs w:val="26"/>
          <w:lang w:val="en-US"/>
        </w:rPr>
        <w:t>WPF</w:t>
      </w:r>
    </w:p>
    <w:p w14:paraId="338A818B" w14:textId="77777777" w:rsidR="00EE5F17" w:rsidRPr="00856499" w:rsidRDefault="00BC3D7E" w:rsidP="008564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 w:rsidRPr="00B47D5B">
        <w:rPr>
          <w:sz w:val="26"/>
          <w:szCs w:val="26"/>
        </w:rPr>
        <w:t xml:space="preserve">Цель работы: </w:t>
      </w:r>
      <w:r w:rsidR="00856499">
        <w:rPr>
          <w:sz w:val="26"/>
          <w:szCs w:val="26"/>
        </w:rPr>
        <w:t>изучить о</w:t>
      </w:r>
      <w:r w:rsidR="00856499">
        <w:rPr>
          <w:sz w:val="26"/>
          <w:szCs w:val="26"/>
          <w:lang w:val="be-BY"/>
        </w:rPr>
        <w:t xml:space="preserve">сновные элементы управления </w:t>
      </w:r>
      <w:r w:rsidR="00856499">
        <w:rPr>
          <w:sz w:val="26"/>
          <w:szCs w:val="26"/>
          <w:lang w:val="en-US"/>
        </w:rPr>
        <w:t>WPF</w:t>
      </w:r>
      <w:r w:rsidR="00856499">
        <w:rPr>
          <w:sz w:val="26"/>
          <w:szCs w:val="26"/>
        </w:rPr>
        <w:t>.</w:t>
      </w:r>
    </w:p>
    <w:p w14:paraId="63988843" w14:textId="77777777" w:rsidR="00856499" w:rsidRPr="00856499" w:rsidRDefault="00856499" w:rsidP="00856499">
      <w:pPr>
        <w:widowControl/>
        <w:autoSpaceDE/>
        <w:autoSpaceDN/>
        <w:adjustRightInd/>
        <w:spacing w:after="240"/>
        <w:rPr>
          <w:rFonts w:eastAsiaTheme="minorHAnsi"/>
          <w:color w:val="000000"/>
          <w:sz w:val="26"/>
          <w:szCs w:val="26"/>
          <w:u w:val="single"/>
          <w:lang w:eastAsia="en-US"/>
        </w:rPr>
      </w:pPr>
      <w:r w:rsidRPr="00856499">
        <w:rPr>
          <w:rFonts w:eastAsiaTheme="minorHAnsi"/>
          <w:color w:val="000000"/>
          <w:sz w:val="26"/>
          <w:szCs w:val="26"/>
          <w:u w:val="single"/>
          <w:lang w:eastAsia="en-US"/>
        </w:rPr>
        <w:t xml:space="preserve">Задание 1. </w:t>
      </w:r>
    </w:p>
    <w:p w14:paraId="6DB07038" w14:textId="77777777" w:rsidR="00856499" w:rsidRDefault="00856499" w:rsidP="00856499">
      <w:pPr>
        <w:widowControl/>
        <w:autoSpaceDE/>
        <w:autoSpaceDN/>
        <w:adjustRightInd/>
        <w:spacing w:after="240"/>
        <w:rPr>
          <w:rFonts w:eastAsiaTheme="minorHAnsi"/>
          <w:color w:val="000000"/>
          <w:sz w:val="26"/>
          <w:szCs w:val="26"/>
          <w:lang w:eastAsia="en-US"/>
        </w:rPr>
      </w:pPr>
      <w:r>
        <w:rPr>
          <w:rFonts w:eastAsiaTheme="minorHAnsi"/>
          <w:color w:val="000000"/>
          <w:sz w:val="26"/>
          <w:szCs w:val="26"/>
          <w:lang w:eastAsia="en-US"/>
        </w:rPr>
        <w:t>Разработать WPF-приложение с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 xml:space="preserve"> меню,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панелью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инструментов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и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строкой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состояния.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С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помощью пунктов меню пользователь может изменять цвет фона окна, получить информацию о разработчике, а также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закрыть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окно.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Кнопки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панели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инструментов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дублируют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команды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меню.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При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наведении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на пункты меню или кнопки панели инструментов в строке состояния о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тображается информация об этих </w:t>
      </w:r>
      <w:r w:rsidRPr="00856499">
        <w:rPr>
          <w:rFonts w:eastAsiaTheme="minorHAnsi"/>
          <w:color w:val="000000"/>
          <w:sz w:val="26"/>
          <w:szCs w:val="26"/>
          <w:lang w:eastAsia="en-US"/>
        </w:rPr>
        <w:t>элементах управления.</w:t>
      </w:r>
    </w:p>
    <w:p w14:paraId="24CDF42E" w14:textId="77777777" w:rsidR="00856499" w:rsidRPr="00856499" w:rsidRDefault="00856499" w:rsidP="00856499">
      <w:pPr>
        <w:widowControl/>
        <w:autoSpaceDE/>
        <w:autoSpaceDN/>
        <w:adjustRightInd/>
        <w:spacing w:after="240"/>
        <w:rPr>
          <w:rFonts w:eastAsiaTheme="minorHAnsi"/>
          <w:color w:val="000000"/>
          <w:sz w:val="26"/>
          <w:szCs w:val="26"/>
          <w:lang w:val="en-US" w:eastAsia="en-US"/>
        </w:rPr>
      </w:pPr>
      <w:r>
        <w:rPr>
          <w:rFonts w:eastAsiaTheme="minorHAnsi"/>
          <w:color w:val="000000"/>
          <w:sz w:val="26"/>
          <w:szCs w:val="26"/>
          <w:lang w:eastAsia="en-US"/>
        </w:rPr>
        <w:t>Код</w:t>
      </w:r>
      <w:r w:rsidRPr="00856499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>
        <w:rPr>
          <w:rFonts w:eastAsiaTheme="minorHAnsi"/>
          <w:color w:val="000000"/>
          <w:sz w:val="26"/>
          <w:szCs w:val="26"/>
          <w:lang w:eastAsia="en-US"/>
        </w:rPr>
        <w:t>программы</w:t>
      </w:r>
      <w:r w:rsidRPr="00856499">
        <w:rPr>
          <w:rFonts w:eastAsiaTheme="minorHAnsi"/>
          <w:color w:val="000000"/>
          <w:sz w:val="26"/>
          <w:szCs w:val="26"/>
          <w:lang w:val="en-US" w:eastAsia="en-US"/>
        </w:rPr>
        <w:t>:</w:t>
      </w:r>
    </w:p>
    <w:p w14:paraId="65A15257" w14:textId="74DBBE82" w:rsidR="00B47D5B" w:rsidRDefault="00DE6449" w:rsidP="00BB2906">
      <w:pPr>
        <w:widowControl/>
        <w:autoSpaceDE/>
        <w:autoSpaceDN/>
        <w:adjustRightInd/>
        <w:spacing w:after="24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MainWindow.xaml</w:t>
      </w:r>
      <w:proofErr w:type="spellEnd"/>
      <w:r>
        <w:rPr>
          <w:sz w:val="26"/>
          <w:szCs w:val="26"/>
          <w:lang w:val="en-US"/>
        </w:rPr>
        <w:t>:</w:t>
      </w:r>
    </w:p>
    <w:p w14:paraId="73B0CF77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Window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Class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="Graphical_Designer.MainWindow"</w:t>
      </w:r>
    </w:p>
    <w:p w14:paraId="6113F54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="http://schemas.microsoft.com/winfx/2006/xaml/presentation"</w:t>
      </w:r>
    </w:p>
    <w:p w14:paraId="55B47D2D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="http://schemas.microsoft.com/winfx/2006/xaml"</w:t>
      </w:r>
    </w:p>
    <w:p w14:paraId="08331AE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="http://schemas.microsoft.com/expression/blend/2008"</w:t>
      </w:r>
    </w:p>
    <w:p w14:paraId="2B9B53C1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="http://schemas.openxmlformats.org/markup-compatibility/2006"</w:t>
      </w:r>
    </w:p>
    <w:p w14:paraId="00E8CC1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local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clr-namespace:Graphical_Designer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</w:p>
    <w:p w14:paraId="7DE9371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Ignorable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="d"</w:t>
      </w:r>
    </w:p>
    <w:p w14:paraId="76F3267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Graphical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Designer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="450"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="800"&gt;</w:t>
      </w:r>
    </w:p>
    <w:p w14:paraId="6916FEE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Grid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= 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MainGrid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"&gt;</w:t>
      </w:r>
    </w:p>
    <w:p w14:paraId="323D471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Menu_MouseEnter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Gainsboro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VerticalAlignment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="40"&gt;</w:t>
      </w:r>
    </w:p>
    <w:p w14:paraId="73DC59FF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Menu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="70"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="20"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FontWeight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DemiBold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"&gt;</w:t>
      </w:r>
    </w:p>
    <w:p w14:paraId="6775916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Background_White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Background_White_Click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WhiteButton_MouseEnter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24573F49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Background_Red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Background_Red_Click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RedButton_MouseEnter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42238F7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Background_Orange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Orange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Background_Orange_Click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OrangeButton_MouseEnter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694387B1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Background_Yellow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Yellow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Background_Yellow_Click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YellowButton_MouseEnter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5EB98BBB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Background_Green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Green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Background_Green_Click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GreenButton_MouseEnter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0F327D7F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Background_LightBlue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LightBlue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Background_LightBlue_Click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LightBlueButton_MouseEnter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1F052E9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Background_Blue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Background_Blue_Click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BlueButton_MouseEnter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24D8BB8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Background_Purple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Purple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Background_Purple_Click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PurpleButton_MouseEnter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299E389A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Developer_Info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developer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?"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Info_Click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Info_MouseEnter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35EE45A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Close_Window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Close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CloseWindow_Click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CloseWindow_MouseEnter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10F241F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MenuItem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38D8E8E9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46C001E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ToolBar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Gainsboro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"&gt;</w:t>
      </w:r>
    </w:p>
    <w:p w14:paraId="6E4D780E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WhiteButton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Background_White_Click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WhiteButton_MouseEnter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2D03A65A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RedButton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Background_Red_Click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RedButton_MouseEnter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0011888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OrangeButton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Orange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Background_Orange_Click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OrangeButton_MouseEnter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3BAEDDCF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YellowButton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Yellow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Background_Yellow_Click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YellowButton_MouseEnter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3E802E5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GreenButton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Green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Background_Green_Click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GreenButton_MouseEnter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567E5C1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LightBlueButton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Cyan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Background_LightBlue_Click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LightBlueButton_MouseEnter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489F4601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BlueButton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Background_Blue_Click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BlueButton_MouseEnter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214D6CEE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PurpleButton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Purple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Background_Purple_Click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PurpleButton_MouseEnter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3258B4C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ToolBar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101B6F9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0793AF2C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</w:p>
    <w:p w14:paraId="47B3E5E1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CloseWindow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BorderThickness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HorizontalAlignment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VerticalAlignment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Gainsboro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CloseWindow_Click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CloseWindow_MouseEnter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"&gt;</w:t>
      </w:r>
    </w:p>
    <w:p w14:paraId="5B86B9BC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Image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Source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="https://emojio.ru/images/apple-b/274c.png"&gt;&lt;/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Image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5A9048B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6C41C7FA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Info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BorderThickness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HorizontalAlignment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="0,0,50,0"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VerticalAlignment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Gainsboro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Info_Click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Info_MouseEnter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MouseLeave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"&gt;</w:t>
      </w:r>
    </w:p>
    <w:p w14:paraId="32A1B091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Image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Source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="https://avatanplus.com/files/resources/original/5759b69c2046c155367151e4.png"&gt;&lt;/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Image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7FFF7021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057DB0CE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1F48A67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StatusBar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VerticalAlignment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Bottom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="800"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="30"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Gainsboro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"&gt;</w:t>
      </w:r>
    </w:p>
    <w:p w14:paraId="5D6E7AC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TextBlock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TextBlock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726899E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TextBlock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CurrentStatus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31E41D1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StatusBar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173BBDDD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69EF92F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54BD2247" w14:textId="26E5D2BE" w:rsidR="00DE6449" w:rsidRDefault="00DE6449" w:rsidP="00DE64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9D281AA" w14:textId="66387528" w:rsidR="00AB6C01" w:rsidRDefault="00AB6C01" w:rsidP="00DE6449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spellStart"/>
      <w:r>
        <w:rPr>
          <w:rFonts w:eastAsiaTheme="minorHAnsi"/>
          <w:color w:val="000000"/>
          <w:sz w:val="26"/>
          <w:szCs w:val="26"/>
          <w:lang w:val="en-US" w:eastAsia="en-US"/>
        </w:rPr>
        <w:t>MainWindow.xaml.cs</w:t>
      </w:r>
      <w:proofErr w:type="spellEnd"/>
      <w:r>
        <w:rPr>
          <w:rFonts w:eastAsiaTheme="minorHAnsi"/>
          <w:color w:val="000000"/>
          <w:sz w:val="26"/>
          <w:szCs w:val="26"/>
          <w:lang w:val="en-US" w:eastAsia="en-US"/>
        </w:rPr>
        <w:t>:</w:t>
      </w:r>
    </w:p>
    <w:p w14:paraId="39268B1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6B1B5F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3A9E6D58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AD58DAD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DA91558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AA48F3B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617C877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97244CA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FC5BEC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System.Windows.Documents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03446B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0888D79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System.Windows.Media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1A85C5C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System.Windows.Media.Imaging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2EC11F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System.Windows.Navigation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579CA5B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System.Windows.Shapes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C54E3B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FAFE6F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Graphical_Designer</w:t>
      </w:r>
      <w:proofErr w:type="spellEnd"/>
    </w:p>
    <w:p w14:paraId="0A3BD677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349F531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&gt;</w:t>
      </w:r>
    </w:p>
    <w:p w14:paraId="5F42AA1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Логика взаимодействия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MainWindow.xaml</w:t>
      </w:r>
      <w:proofErr w:type="spellEnd"/>
    </w:p>
    <w:p w14:paraId="1B83F1F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&gt;</w:t>
      </w:r>
    </w:p>
    <w:p w14:paraId="2FE5B698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Window</w:t>
      </w:r>
      <w:proofErr w:type="spellEnd"/>
    </w:p>
    <w:p w14:paraId="1A9AAB5B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3AAC762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</w:t>
      </w:r>
    </w:p>
    <w:p w14:paraId="053CD969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0A6D499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1DAC10E7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6D111D7F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4A57817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Menu_MouseEnter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1AFCD40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05E3FC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CurrentStatus.Text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Menu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AC149BF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43714DB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027E1B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Background_White_Click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3509E56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7B21FF8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MainGrid.Background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Brushes.White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781437C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6506D671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25DAA8E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Background_Red_Click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6E64ECF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30E2ADD9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MainGrid.Background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Brushes.Red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3341EA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01887E5B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C64177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Background_Yellow_Click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56E4253B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097537B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MainGrid.Background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Brushes.Yellow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0E6C41D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5FFE709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F313109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Background_Green_Click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5D32EF4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061140F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MainGrid.Background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Brushes.Green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5EF53D7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01439E87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A255F89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Background_Blue_Click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26CED0FB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6733F3BA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MainGrid.Background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Brushes.Blue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F1A1427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683FBC7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05ED27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Background_LightBlue_Click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50BC080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88CB941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MainGrid.Background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Brushes.Cyan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9ABCA2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E7633D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7AEE557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Background_Purple_Click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6BA1239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FDED0F7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MainGrid.Background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Brushes.Purple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203524C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478FACA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039CE4F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Background_Orange_Click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44AC65A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4C4469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MainGrid.Background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Brushes.Orange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8D4899D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CB00A7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88DC361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WhiteButton_MouseEnter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718D45C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3BA4ED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CurrentStatus.Text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white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D6F5178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295276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F14BCAF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RedButton_MouseEnter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6997567F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6DDE2691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CurrentStatus.Text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E7A801C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C91A0B1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9CE7D2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1A3BBEC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OrangeButton_MouseEnter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416D318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511543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CurrentStatus.Text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orange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54D7C15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7420921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090C59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CF8C78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GreenButton_MouseEnter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1F0AB30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882BD2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CurrentStatus.Text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green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A9E6D8F" w14:textId="3EC2ED6A" w:rsidR="00AB6C01" w:rsidRP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DDE76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E026BAC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DE993DA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LightBlueButton_MouseEnter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34DA0177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A770208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CurrentStatus.Text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light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3295B18B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3C8E3A9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CD28CC8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BlueButton_MouseEnter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746FABF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B24543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CurrentStatus.Text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3BBF414F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339354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4BD22B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PurpleButton_MouseEnter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56E94BA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4F080D99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CurrentStatus.Text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purple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2FE8ED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7AB9681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5DA88AE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CloseWindow_Click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1BBA5BA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75A9A0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49D3537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B359EB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31601C8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CloseWindow_MouseEnter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5E4F3DCE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102F41C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CurrentStatus.Text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Close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window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95B9BB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A7137D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476DDDD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Info_Click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5F2A1CB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6D9C392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Ivanenko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Ivan.I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student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2'nd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course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FEIS."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1D49482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F613EC2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0B15C5C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Info_MouseEnter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5F3124FD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B64E99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CurrentStatus.Text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Who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developer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?"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961D3A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69012499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BE6029B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YellowButton_MouseEnter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71FEEC4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BBAE59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CurrentStatus.Text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yellow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C059EB4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6EA62D9D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830D226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ClearStatusLine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03FAEE39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4C91C245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CurrentStatus.Text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ED6A870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5C087C38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4C925EA3" w14:textId="77777777" w:rsidR="00AB6C01" w:rsidRDefault="00AB6C01" w:rsidP="00AB6C0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3EF655B8" w14:textId="77777777" w:rsidR="00AB6C01" w:rsidRPr="00AB6C01" w:rsidRDefault="00AB6C01" w:rsidP="00DE6449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14:paraId="2209B276" w14:textId="69101EA0" w:rsidR="00DE6449" w:rsidRDefault="00DE6449" w:rsidP="00DE64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BE229D6" w14:textId="105AB9BE" w:rsidR="00DE6449" w:rsidRDefault="00665399" w:rsidP="00DE6449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>
        <w:rPr>
          <w:rFonts w:eastAsiaTheme="minorHAnsi"/>
          <w:color w:val="000000"/>
          <w:sz w:val="26"/>
          <w:szCs w:val="26"/>
          <w:lang w:eastAsia="en-US"/>
        </w:rPr>
        <w:t>Результат выполнения:</w:t>
      </w:r>
    </w:p>
    <w:p w14:paraId="03946121" w14:textId="6E5EDDD1" w:rsidR="00665399" w:rsidRDefault="00665399" w:rsidP="00DE6449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14:paraId="487088EC" w14:textId="01DA7651" w:rsidR="00665399" w:rsidRDefault="00665399" w:rsidP="00DE64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34F9BB32" wp14:editId="7B9197CA">
            <wp:extent cx="6480175" cy="3648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A551" w14:textId="1B791533" w:rsidR="00DE6449" w:rsidRDefault="00DE6449" w:rsidP="00DE6449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14:paraId="0F2EFFE6" w14:textId="4A045551" w:rsidR="00665399" w:rsidRDefault="00665399" w:rsidP="00DE6449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>
        <w:rPr>
          <w:noProof/>
        </w:rPr>
        <w:lastRenderedPageBreak/>
        <w:drawing>
          <wp:inline distT="0" distB="0" distL="0" distR="0" wp14:anchorId="569BAC03" wp14:editId="5981220E">
            <wp:extent cx="6480175" cy="3648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E349" w14:textId="2EA87DF0" w:rsidR="00665399" w:rsidRDefault="00665399" w:rsidP="00DE6449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14:paraId="10F42CD8" w14:textId="11DE7301" w:rsidR="00665399" w:rsidRDefault="00665399" w:rsidP="00DE6449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>
        <w:rPr>
          <w:noProof/>
        </w:rPr>
        <w:drawing>
          <wp:inline distT="0" distB="0" distL="0" distR="0" wp14:anchorId="3FA0FB0C" wp14:editId="2204CC20">
            <wp:extent cx="6480175" cy="3648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3C3" w14:textId="670D44BB" w:rsidR="00C94534" w:rsidRDefault="00C94534" w:rsidP="00DE6449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14:paraId="0312B26C" w14:textId="0596C788" w:rsidR="00C94534" w:rsidRDefault="00C94534" w:rsidP="00DE6449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>
        <w:rPr>
          <w:rFonts w:eastAsiaTheme="minorHAnsi"/>
          <w:color w:val="000000"/>
          <w:sz w:val="26"/>
          <w:szCs w:val="26"/>
          <w:u w:val="single"/>
          <w:lang w:eastAsia="en-US"/>
        </w:rPr>
        <w:t>Задание 2:</w:t>
      </w:r>
    </w:p>
    <w:p w14:paraId="047150AD" w14:textId="0A30AD08" w:rsidR="00C94534" w:rsidRDefault="00C94534" w:rsidP="00DE6449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14:paraId="086AB785" w14:textId="6F38A2DA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C94534">
        <w:rPr>
          <w:rFonts w:eastAsiaTheme="minorHAnsi"/>
          <w:color w:val="000000"/>
          <w:sz w:val="26"/>
          <w:szCs w:val="26"/>
          <w:lang w:eastAsia="en-US"/>
        </w:rPr>
        <w:t>Разработать WPF-приложение «Графический редактор» с выпадающим списком для выбора цвета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C94534">
        <w:rPr>
          <w:rFonts w:eastAsiaTheme="minorHAnsi"/>
          <w:color w:val="000000"/>
          <w:sz w:val="26"/>
          <w:szCs w:val="26"/>
          <w:lang w:eastAsia="en-US"/>
        </w:rPr>
        <w:t>кисти, ползунком для выбора размеров кисти и зависимыми переключателями для выбора режима</w:t>
      </w:r>
      <w:r>
        <w:rPr>
          <w:rFonts w:eastAsiaTheme="minorHAnsi"/>
          <w:color w:val="000000"/>
          <w:sz w:val="26"/>
          <w:szCs w:val="26"/>
          <w:lang w:eastAsia="en-US"/>
        </w:rPr>
        <w:t xml:space="preserve"> </w:t>
      </w:r>
      <w:r w:rsidRPr="00C94534">
        <w:rPr>
          <w:rFonts w:eastAsiaTheme="minorHAnsi"/>
          <w:color w:val="000000"/>
          <w:sz w:val="26"/>
          <w:szCs w:val="26"/>
          <w:lang w:eastAsia="en-US"/>
        </w:rPr>
        <w:t>работы: «рисование», «редактирование», «удаление».</w:t>
      </w:r>
    </w:p>
    <w:p w14:paraId="6ACC810D" w14:textId="427FB34D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14:paraId="380E7A3F" w14:textId="5A770C42" w:rsidR="00C94534" w:rsidRPr="00094DA2" w:rsidRDefault="00C94534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>
        <w:rPr>
          <w:rFonts w:eastAsiaTheme="minorHAnsi"/>
          <w:color w:val="000000"/>
          <w:sz w:val="26"/>
          <w:szCs w:val="26"/>
          <w:lang w:eastAsia="en-US"/>
        </w:rPr>
        <w:t>Код</w:t>
      </w:r>
      <w:r w:rsidRPr="00094DA2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>
        <w:rPr>
          <w:rFonts w:eastAsiaTheme="minorHAnsi"/>
          <w:color w:val="000000"/>
          <w:sz w:val="26"/>
          <w:szCs w:val="26"/>
          <w:lang w:eastAsia="en-US"/>
        </w:rPr>
        <w:t>программы</w:t>
      </w:r>
      <w:r w:rsidRPr="00094DA2">
        <w:rPr>
          <w:rFonts w:eastAsiaTheme="minorHAnsi"/>
          <w:color w:val="000000"/>
          <w:sz w:val="26"/>
          <w:szCs w:val="26"/>
          <w:lang w:val="en-US" w:eastAsia="en-US"/>
        </w:rPr>
        <w:t>:</w:t>
      </w:r>
    </w:p>
    <w:p w14:paraId="241E2907" w14:textId="6E54657F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14:paraId="7BF0BD7D" w14:textId="37264D5F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spellStart"/>
      <w:r>
        <w:rPr>
          <w:rFonts w:eastAsiaTheme="minorHAnsi"/>
          <w:color w:val="000000"/>
          <w:sz w:val="26"/>
          <w:szCs w:val="26"/>
          <w:lang w:val="en-US" w:eastAsia="en-US"/>
        </w:rPr>
        <w:t>MainWindow.xaml</w:t>
      </w:r>
      <w:proofErr w:type="spellEnd"/>
      <w:r>
        <w:rPr>
          <w:rFonts w:eastAsiaTheme="minorHAnsi"/>
          <w:color w:val="000000"/>
          <w:sz w:val="26"/>
          <w:szCs w:val="26"/>
          <w:lang w:val="en-US" w:eastAsia="en-US"/>
        </w:rPr>
        <w:t>:</w:t>
      </w:r>
      <w:r>
        <w:rPr>
          <w:rFonts w:eastAsiaTheme="minorHAnsi"/>
          <w:color w:val="000000"/>
          <w:sz w:val="26"/>
          <w:szCs w:val="26"/>
          <w:lang w:val="en-US" w:eastAsia="en-US"/>
        </w:rPr>
        <w:br/>
      </w:r>
    </w:p>
    <w:p w14:paraId="53731891" w14:textId="77777777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14:paraId="7C2B9A5A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Window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="GraphicalDesigner_v2._0.MainWindow"</w:t>
      </w:r>
    </w:p>
    <w:p w14:paraId="2FCD7B90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="http://schemas.microsoft.com/winfx/2006/xaml/presentation"</w:t>
      </w:r>
    </w:p>
    <w:p w14:paraId="790A095E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="http://schemas.microsoft.com/winfx/2006/xaml"</w:t>
      </w:r>
    </w:p>
    <w:p w14:paraId="111654FC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="http://schemas.microsoft.com/expression/blend/2008"</w:t>
      </w:r>
    </w:p>
    <w:p w14:paraId="20C70883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="http://schemas.openxmlformats.org/markup-compatibility/2006"</w:t>
      </w:r>
    </w:p>
    <w:p w14:paraId="0E9E4F94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local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="clr-namespace:GraphicalDesigner_v2._0"</w:t>
      </w:r>
    </w:p>
    <w:p w14:paraId="6A5F86E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Ignorable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="d"</w:t>
      </w:r>
    </w:p>
    <w:p w14:paraId="6DC73736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Graphical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Designer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v2.0"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="450"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="800"&gt;</w:t>
      </w:r>
    </w:p>
    <w:p w14:paraId="0E9E1705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61E5CCCB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InkCanvas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"&gt;</w:t>
      </w:r>
    </w:p>
    <w:p w14:paraId="47EE6781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InkCanvas.DefaultDrawingAttributes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20059EF3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DrawingAttributes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="1"/&gt;</w:t>
      </w:r>
    </w:p>
    <w:p w14:paraId="12AF9703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InkCanvas.DefaultDrawingAttributes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7541138C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InkCanvas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5C97CA4F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6391AA1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Grid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TopPanel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VerticalAlignment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HorizontalAlignment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="800"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="80"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Gainsboro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"&gt;</w:t>
      </w:r>
    </w:p>
    <w:p w14:paraId="17BF7BD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TextBlock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Choose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="18"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="20, 10, 0, 0"/&gt;</w:t>
      </w:r>
    </w:p>
    <w:p w14:paraId="27FEA96B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ComboBox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="16"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ColorsList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="200"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="30"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HorizontalAlignment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="20,15,0,0"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SelectionChanged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ColorsList_SelectionChanged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"&gt;</w:t>
      </w:r>
    </w:p>
    <w:p w14:paraId="6FB63E31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="16"/&gt;</w:t>
      </w:r>
    </w:p>
    <w:p w14:paraId="3D7CD33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Black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="16"/&gt;</w:t>
      </w:r>
    </w:p>
    <w:p w14:paraId="78BFB0BB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="16"/&gt;</w:t>
      </w:r>
    </w:p>
    <w:p w14:paraId="6CEBE846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Orange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="16"/&gt;</w:t>
      </w:r>
    </w:p>
    <w:p w14:paraId="313AA67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Yellow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="16"/&gt;</w:t>
      </w:r>
    </w:p>
    <w:p w14:paraId="3210DF66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Green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="16"/&gt;</w:t>
      </w:r>
    </w:p>
    <w:p w14:paraId="4C57206C" w14:textId="5D50FD95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r w:rsidR="00880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Cyan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="16"/&gt;</w:t>
      </w:r>
    </w:p>
    <w:p w14:paraId="4583BD4E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="16"/&gt;</w:t>
      </w:r>
    </w:p>
    <w:p w14:paraId="6A022CA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Purple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="16"/&gt;</w:t>
      </w:r>
    </w:p>
    <w:p w14:paraId="70780245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ComboBox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46FBF7B8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</w:p>
    <w:p w14:paraId="4B5B21FD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TextBlock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Choose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mode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="18"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="280,10,0,0"/&gt;</w:t>
      </w:r>
    </w:p>
    <w:p w14:paraId="0233C014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RadioButton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DrawingMode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Checked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DrawingModeSelection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="280, 30, 0, 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="12"&gt;</w:t>
      </w:r>
    </w:p>
    <w:p w14:paraId="165C789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Mode</w:t>
      </w:r>
      <w:proofErr w:type="spellEnd"/>
    </w:p>
    <w:p w14:paraId="748AEA9B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RadioButton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10574488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RadioButton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DeletingMode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Checked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DeletingModeSelection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="280, 45, 0, 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="12"&gt;</w:t>
      </w:r>
    </w:p>
    <w:p w14:paraId="7EECD192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Deleting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Mode</w:t>
      </w:r>
      <w:proofErr w:type="spellEnd"/>
    </w:p>
    <w:p w14:paraId="5E30C8C5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RadioButton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10931BCA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RadioButton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FormatingMode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Checked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FormatingModeSelection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="280, 60, 0, 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="12"&gt;</w:t>
      </w:r>
    </w:p>
    <w:p w14:paraId="769DCF46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Formating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Mode</w:t>
      </w:r>
      <w:proofErr w:type="spellEnd"/>
    </w:p>
    <w:p w14:paraId="1F25A7CB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RadioButton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02A2D7DD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C3FE6D8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TextBlock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Choose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FontFamily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="18"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="500,10,0,0"/&gt;</w:t>
      </w:r>
    </w:p>
    <w:p w14:paraId="7A87B0BA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Slider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ChooseWidth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Maximum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="100"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TickPlacement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TickFrequency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="10"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="400,35,0,0"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="200"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Foreground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Black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ValueChanged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BrushWidthChange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"/&gt;</w:t>
      </w:r>
    </w:p>
    <w:p w14:paraId="4293D29F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C03EBC3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7D78750C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CloseWindow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BorderThickness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VerticalAlignment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HorizontalAlignment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Gainsboro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CloseWindow_Click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"&gt;</w:t>
      </w:r>
    </w:p>
    <w:p w14:paraId="112F4C11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Image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Source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="https://emojio.ru/images/apple-b/274c.png"&gt;&lt;/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Image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5E85E1A5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512E5CFE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</w:p>
    <w:p w14:paraId="7AB2653F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28E30E16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07BCE878" w14:textId="01825177" w:rsidR="00C94534" w:rsidRPr="004C63F0" w:rsidRDefault="00C94534" w:rsidP="00C94534">
      <w:pPr>
        <w:widowControl/>
        <w:rPr>
          <w:rFonts w:eastAsiaTheme="minorHAnsi"/>
          <w:color w:val="000000"/>
          <w:sz w:val="26"/>
          <w:szCs w:val="26"/>
          <w:lang w:val="ru-BY" w:eastAsia="en-US"/>
        </w:rPr>
      </w:pPr>
    </w:p>
    <w:p w14:paraId="7F7BED16" w14:textId="4AF1337F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spellStart"/>
      <w:r>
        <w:rPr>
          <w:rFonts w:eastAsiaTheme="minorHAnsi"/>
          <w:color w:val="000000"/>
          <w:sz w:val="26"/>
          <w:szCs w:val="26"/>
          <w:lang w:val="en-US" w:eastAsia="en-US"/>
        </w:rPr>
        <w:t>MainWindow.xaml.cs</w:t>
      </w:r>
      <w:proofErr w:type="spellEnd"/>
      <w:r>
        <w:rPr>
          <w:rFonts w:eastAsiaTheme="minorHAnsi"/>
          <w:color w:val="000000"/>
          <w:sz w:val="26"/>
          <w:szCs w:val="26"/>
          <w:lang w:val="en-US" w:eastAsia="en-US"/>
        </w:rPr>
        <w:t>:</w:t>
      </w:r>
    </w:p>
    <w:p w14:paraId="5B58CE0B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8E56E69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4C99A00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5259C30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5EE59B0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9794139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lastRenderedPageBreak/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BC7EDD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FFC2B8C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81F568C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System.Windows.Documents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5483E01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F7FA40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System.Windows.Media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EC45716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System.Windows.Media.Imaging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D4DF02F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System.Windows.Navigation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2042B64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System.Windows.Shapes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35017FE2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593D1CD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GraphicalDesigner_v2._0</w:t>
      </w:r>
    </w:p>
    <w:p w14:paraId="62E47100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70CFEA6F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&gt;</w:t>
      </w:r>
    </w:p>
    <w:p w14:paraId="73619191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Логика взаимодействия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MainWindow.xaml</w:t>
      </w:r>
      <w:proofErr w:type="spellEnd"/>
    </w:p>
    <w:p w14:paraId="011A619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&gt;</w:t>
      </w:r>
    </w:p>
    <w:p w14:paraId="6C1E7F59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Window</w:t>
      </w:r>
      <w:proofErr w:type="spellEnd"/>
    </w:p>
    <w:p w14:paraId="69085A9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00882F65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</w:t>
      </w:r>
    </w:p>
    <w:p w14:paraId="038EF5AF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E73F2B3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61327DDF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6913C171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5F10416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choosing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drawing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mode</w:t>
      </w:r>
      <w:proofErr w:type="spellEnd"/>
    </w:p>
    <w:p w14:paraId="7A369961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DrawingModeSelection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1BA712D4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38A1AC4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Ink.EditingMode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InkCanvasEditingMode.Ink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431C38C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54278C8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C46F981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DeletingModeSelection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19DE70E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059E19C0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Ink.EditingMode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InkCanvasEditingMode.EraseByStroke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D4E8756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68AAA4A3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57AFC78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FormatingModeSelection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0A348015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B225C1B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Ink.EditingMode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InkCanvasEditingMode.Select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0342D50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CBAFDB3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CA3993C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choosing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brush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color</w:t>
      </w:r>
      <w:proofErr w:type="spellEnd"/>
    </w:p>
    <w:p w14:paraId="5B3A9180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ColorsList_SelectionChanged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SelectionChangedEventArgs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70ECBB55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44DB91EE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selectedItem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ColorsList.SelectedValue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367A4096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selectedItem.Content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B0C8E44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Ink.DefaultDrawingAttributes.Color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ColorConverter.ConvertFromString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7BBA7D06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C5B4378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43828D7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choosing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brush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width</w:t>
      </w:r>
      <w:proofErr w:type="spellEnd"/>
    </w:p>
    <w:p w14:paraId="49837634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BrushWidthChange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RoutedPropertyChangedEventArgs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&gt; e)</w:t>
      </w:r>
    </w:p>
    <w:p w14:paraId="535A8846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32AC809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Ink.DefaultDrawingAttributes.Width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ChooseWidth.Value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B48DC9C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Ink.DefaultDrawingAttributes.Height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ChooseWidth.Value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5441042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F3087AC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3D1A734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CloseWindow_Click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5D0847F0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1BC980F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5B223111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9C14D2A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17BA24FE" w14:textId="77777777" w:rsidR="004C63F0" w:rsidRDefault="004C63F0" w:rsidP="004C63F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225168C1" w14:textId="5B29EADB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14:paraId="7223B171" w14:textId="5E5B2CBE" w:rsidR="004C63F0" w:rsidRDefault="004C63F0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14:paraId="6AD0560E" w14:textId="5582398A" w:rsidR="004C63F0" w:rsidRDefault="004C63F0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14:paraId="7FE6570B" w14:textId="42A64120" w:rsidR="004C63F0" w:rsidRDefault="004C63F0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14:paraId="7F1D337A" w14:textId="1E4CBAC5" w:rsidR="004C63F0" w:rsidRDefault="004C63F0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14:paraId="00A5DD54" w14:textId="7628971C" w:rsidR="004C63F0" w:rsidRDefault="004C63F0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14:paraId="0E3A04D6" w14:textId="77777777" w:rsidR="004C63F0" w:rsidRDefault="004C63F0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14:paraId="4BF34D7E" w14:textId="27D5D9FA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14:paraId="52181699" w14:textId="4E3F55AA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>
        <w:rPr>
          <w:rFonts w:eastAsiaTheme="minorHAnsi"/>
          <w:color w:val="000000"/>
          <w:sz w:val="26"/>
          <w:szCs w:val="26"/>
          <w:lang w:eastAsia="en-US"/>
        </w:rPr>
        <w:lastRenderedPageBreak/>
        <w:t>Результат выполнения:</w:t>
      </w:r>
    </w:p>
    <w:p w14:paraId="6EC6271B" w14:textId="42D73A88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14:paraId="55ED59D5" w14:textId="302DC8A7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>
        <w:rPr>
          <w:noProof/>
        </w:rPr>
        <w:drawing>
          <wp:inline distT="0" distB="0" distL="0" distR="0" wp14:anchorId="590DA44E" wp14:editId="17B01780">
            <wp:extent cx="5270740" cy="2967213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398" cy="29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82A9" w14:textId="59824FEE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>
        <w:rPr>
          <w:noProof/>
        </w:rPr>
        <w:drawing>
          <wp:inline distT="0" distB="0" distL="0" distR="0" wp14:anchorId="1F07585F" wp14:editId="4EC2F211">
            <wp:extent cx="6480175" cy="3648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53C5" w14:textId="353EF390" w:rsid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14:paraId="4B12A424" w14:textId="6C71A584" w:rsidR="00C94534" w:rsidRPr="00C94534" w:rsidRDefault="00C94534" w:rsidP="00C9453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>
        <w:rPr>
          <w:rFonts w:eastAsiaTheme="minorHAnsi"/>
          <w:color w:val="000000"/>
          <w:sz w:val="26"/>
          <w:szCs w:val="26"/>
          <w:lang w:eastAsia="en-US"/>
        </w:rPr>
        <w:t>Вывод</w:t>
      </w:r>
      <w:proofErr w:type="gramStart"/>
      <w:r>
        <w:rPr>
          <w:rFonts w:eastAsiaTheme="minorHAnsi"/>
          <w:color w:val="000000"/>
          <w:sz w:val="26"/>
          <w:szCs w:val="26"/>
          <w:lang w:eastAsia="en-US"/>
        </w:rPr>
        <w:t>: В ходе</w:t>
      </w:r>
      <w:proofErr w:type="gramEnd"/>
      <w:r>
        <w:rPr>
          <w:rFonts w:eastAsiaTheme="minorHAnsi"/>
          <w:color w:val="000000"/>
          <w:sz w:val="26"/>
          <w:szCs w:val="26"/>
          <w:lang w:eastAsia="en-US"/>
        </w:rPr>
        <w:t xml:space="preserve"> выполнения данной лабораторной работы я изучил основы разработки </w:t>
      </w:r>
      <w:proofErr w:type="spellStart"/>
      <w:r>
        <w:rPr>
          <w:rFonts w:eastAsiaTheme="minorHAnsi"/>
          <w:color w:val="000000"/>
          <w:sz w:val="26"/>
          <w:szCs w:val="26"/>
          <w:lang w:val="en-US" w:eastAsia="en-US"/>
        </w:rPr>
        <w:t>wpf</w:t>
      </w:r>
      <w:proofErr w:type="spellEnd"/>
      <w:r w:rsidRPr="00C94534">
        <w:rPr>
          <w:rFonts w:eastAsiaTheme="minorHAnsi"/>
          <w:color w:val="000000"/>
          <w:sz w:val="26"/>
          <w:szCs w:val="26"/>
          <w:lang w:eastAsia="en-US"/>
        </w:rPr>
        <w:t>-</w:t>
      </w:r>
      <w:r>
        <w:rPr>
          <w:rFonts w:eastAsiaTheme="minorHAnsi"/>
          <w:color w:val="000000"/>
          <w:sz w:val="26"/>
          <w:szCs w:val="26"/>
          <w:lang w:eastAsia="en-US"/>
        </w:rPr>
        <w:t>приложений.</w:t>
      </w:r>
    </w:p>
    <w:sectPr w:rsidR="00C94534" w:rsidRPr="00C94534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94DA2"/>
    <w:rsid w:val="000A7FC9"/>
    <w:rsid w:val="000B4C35"/>
    <w:rsid w:val="00122A85"/>
    <w:rsid w:val="00124530"/>
    <w:rsid w:val="00141815"/>
    <w:rsid w:val="0017044B"/>
    <w:rsid w:val="00180E2C"/>
    <w:rsid w:val="001C7A22"/>
    <w:rsid w:val="001F28AC"/>
    <w:rsid w:val="002440CB"/>
    <w:rsid w:val="00245BEA"/>
    <w:rsid w:val="0024717D"/>
    <w:rsid w:val="002C475B"/>
    <w:rsid w:val="002F5DB7"/>
    <w:rsid w:val="0030599D"/>
    <w:rsid w:val="00310127"/>
    <w:rsid w:val="003274C1"/>
    <w:rsid w:val="00347F80"/>
    <w:rsid w:val="003645D2"/>
    <w:rsid w:val="003C3888"/>
    <w:rsid w:val="003C5C96"/>
    <w:rsid w:val="003F2E83"/>
    <w:rsid w:val="0043084C"/>
    <w:rsid w:val="00481656"/>
    <w:rsid w:val="004846CB"/>
    <w:rsid w:val="004C63F0"/>
    <w:rsid w:val="004E202C"/>
    <w:rsid w:val="004F7A49"/>
    <w:rsid w:val="00526A38"/>
    <w:rsid w:val="005737FD"/>
    <w:rsid w:val="0060014F"/>
    <w:rsid w:val="00604D95"/>
    <w:rsid w:val="00665399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56499"/>
    <w:rsid w:val="008606F4"/>
    <w:rsid w:val="008800AF"/>
    <w:rsid w:val="00891F69"/>
    <w:rsid w:val="008A3C91"/>
    <w:rsid w:val="008C61D3"/>
    <w:rsid w:val="00906C6B"/>
    <w:rsid w:val="00925ABC"/>
    <w:rsid w:val="00932D31"/>
    <w:rsid w:val="00936049"/>
    <w:rsid w:val="00951BED"/>
    <w:rsid w:val="00965C25"/>
    <w:rsid w:val="00983A3D"/>
    <w:rsid w:val="009B40F2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B6C01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85081"/>
    <w:rsid w:val="00C90C5D"/>
    <w:rsid w:val="00C94534"/>
    <w:rsid w:val="00CA1A51"/>
    <w:rsid w:val="00CA22C2"/>
    <w:rsid w:val="00CB53F5"/>
    <w:rsid w:val="00CD5728"/>
    <w:rsid w:val="00CF3746"/>
    <w:rsid w:val="00D71C6A"/>
    <w:rsid w:val="00D817E1"/>
    <w:rsid w:val="00DE6449"/>
    <w:rsid w:val="00E017AD"/>
    <w:rsid w:val="00E53825"/>
    <w:rsid w:val="00E55788"/>
    <w:rsid w:val="00E62A05"/>
    <w:rsid w:val="00EA7896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B4F6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B7F8-B834-41E1-BE22-792201E7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Ivan</cp:lastModifiedBy>
  <cp:revision>7</cp:revision>
  <dcterms:created xsi:type="dcterms:W3CDTF">2020-09-15T14:02:00Z</dcterms:created>
  <dcterms:modified xsi:type="dcterms:W3CDTF">2020-10-01T16:34:00Z</dcterms:modified>
</cp:coreProperties>
</file>