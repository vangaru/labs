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9C9DE" w14:textId="77777777" w:rsidR="00BC3D7E" w:rsidRPr="001D5A65" w:rsidRDefault="00BC3D7E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Министерство образования Республики Беларусь</w:t>
      </w:r>
    </w:p>
    <w:p w14:paraId="7F42473A" w14:textId="77777777" w:rsidR="00BC3D7E" w:rsidRPr="001D5A65" w:rsidRDefault="00BC3D7E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Учреждение образования</w:t>
      </w:r>
    </w:p>
    <w:p w14:paraId="2CB36665" w14:textId="77777777" w:rsidR="00BC3D7E" w:rsidRPr="001D5A65" w:rsidRDefault="00BC3D7E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«Брестский государственный технический университет»</w:t>
      </w:r>
    </w:p>
    <w:p w14:paraId="796C00F0" w14:textId="77777777" w:rsidR="00BC3D7E" w:rsidRPr="001D5A65" w:rsidRDefault="00BC3D7E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Кафедра ИИТ</w:t>
      </w:r>
    </w:p>
    <w:p w14:paraId="3F6CE5A2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4FB247CD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0579560C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1AE6C448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2204C14B" w14:textId="77777777" w:rsidR="00BC3D7E" w:rsidRPr="001D5A65" w:rsidRDefault="00BC3D7E" w:rsidP="00BC3D7E">
      <w:pPr>
        <w:rPr>
          <w:sz w:val="28"/>
          <w:szCs w:val="28"/>
        </w:rPr>
      </w:pPr>
    </w:p>
    <w:p w14:paraId="2B782A7F" w14:textId="77777777" w:rsidR="00B47D5B" w:rsidRPr="001D5A65" w:rsidRDefault="00B47D5B" w:rsidP="00BC3D7E">
      <w:pPr>
        <w:rPr>
          <w:sz w:val="28"/>
          <w:szCs w:val="28"/>
        </w:rPr>
      </w:pPr>
    </w:p>
    <w:p w14:paraId="3C031238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5CDEBE24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68315613" w14:textId="77777777" w:rsidR="00B47D5B" w:rsidRPr="001D5A65" w:rsidRDefault="00B47D5B" w:rsidP="008A3C91">
      <w:pPr>
        <w:rPr>
          <w:sz w:val="28"/>
          <w:szCs w:val="28"/>
        </w:rPr>
      </w:pPr>
    </w:p>
    <w:p w14:paraId="47BFFF6D" w14:textId="77777777" w:rsidR="00BC3D7E" w:rsidRPr="001D5A65" w:rsidRDefault="00BC3D7E" w:rsidP="003645D2">
      <w:pPr>
        <w:rPr>
          <w:sz w:val="28"/>
          <w:szCs w:val="28"/>
        </w:rPr>
      </w:pPr>
    </w:p>
    <w:p w14:paraId="2BB6E159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21EFEAA0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0C08C70F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47C93023" w14:textId="77777777" w:rsidR="00BC3D7E" w:rsidRPr="001D5A65" w:rsidRDefault="009A44CB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Лабораторная работа №</w:t>
      </w:r>
      <w:r w:rsidR="007F2DBC" w:rsidRPr="001D5A65">
        <w:rPr>
          <w:sz w:val="28"/>
          <w:szCs w:val="28"/>
        </w:rPr>
        <w:t>4</w:t>
      </w:r>
    </w:p>
    <w:p w14:paraId="0C489692" w14:textId="77777777" w:rsidR="003645D2" w:rsidRPr="001D5A65" w:rsidRDefault="003645D2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 xml:space="preserve">за </w:t>
      </w:r>
      <w:r w:rsidR="00B47D5B" w:rsidRPr="001D5A65">
        <w:rPr>
          <w:sz w:val="28"/>
          <w:szCs w:val="28"/>
        </w:rPr>
        <w:t>1</w:t>
      </w:r>
      <w:r w:rsidRPr="001D5A65">
        <w:rPr>
          <w:sz w:val="28"/>
          <w:szCs w:val="28"/>
        </w:rPr>
        <w:t xml:space="preserve"> семестр</w:t>
      </w:r>
    </w:p>
    <w:p w14:paraId="57C50913" w14:textId="77777777" w:rsidR="00BC3D7E" w:rsidRPr="001D5A65" w:rsidRDefault="00C108FC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По дисциплине: «Языки программирования</w:t>
      </w:r>
      <w:r w:rsidR="00BC3D7E" w:rsidRPr="001D5A65">
        <w:rPr>
          <w:sz w:val="28"/>
          <w:szCs w:val="28"/>
        </w:rPr>
        <w:t>»</w:t>
      </w:r>
    </w:p>
    <w:p w14:paraId="3CF9F3EC" w14:textId="77777777" w:rsidR="00BC3D7E" w:rsidRPr="001D5A65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Тема: «</w:t>
      </w:r>
      <w:r w:rsidR="00192B05" w:rsidRPr="001D5A65">
        <w:rPr>
          <w:sz w:val="28"/>
          <w:szCs w:val="28"/>
        </w:rPr>
        <w:t xml:space="preserve">Основы языка </w:t>
      </w:r>
      <w:r w:rsidR="00192B05" w:rsidRPr="001D5A65">
        <w:rPr>
          <w:sz w:val="28"/>
          <w:szCs w:val="28"/>
          <w:lang w:val="en-US"/>
        </w:rPr>
        <w:t>Python</w:t>
      </w:r>
      <w:r w:rsidR="00BC3D7E" w:rsidRPr="001D5A65">
        <w:rPr>
          <w:sz w:val="28"/>
          <w:szCs w:val="28"/>
        </w:rPr>
        <w:t>»</w:t>
      </w:r>
    </w:p>
    <w:p w14:paraId="5C0F6C4A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56BA3EA1" w14:textId="77777777" w:rsidR="008A3C91" w:rsidRPr="001D5A65" w:rsidRDefault="008A3C91" w:rsidP="00BC3D7E">
      <w:pPr>
        <w:jc w:val="center"/>
        <w:rPr>
          <w:sz w:val="28"/>
          <w:szCs w:val="28"/>
        </w:rPr>
      </w:pPr>
    </w:p>
    <w:p w14:paraId="420187F8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4FCA1AFF" w14:textId="77777777" w:rsidR="00FF69C9" w:rsidRPr="001D5A65" w:rsidRDefault="00FF69C9" w:rsidP="008A3C91">
      <w:pPr>
        <w:rPr>
          <w:sz w:val="28"/>
          <w:szCs w:val="28"/>
        </w:rPr>
      </w:pPr>
    </w:p>
    <w:p w14:paraId="177A83AD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521A51EC" w14:textId="77777777" w:rsidR="00FF69C9" w:rsidRPr="001D5A65" w:rsidRDefault="00FF69C9" w:rsidP="00BC3D7E">
      <w:pPr>
        <w:jc w:val="center"/>
        <w:rPr>
          <w:sz w:val="28"/>
          <w:szCs w:val="28"/>
        </w:rPr>
      </w:pPr>
    </w:p>
    <w:p w14:paraId="56C5AEEA" w14:textId="77777777" w:rsidR="00B47D5B" w:rsidRPr="001D5A65" w:rsidRDefault="00B47D5B" w:rsidP="00BC3D7E">
      <w:pPr>
        <w:jc w:val="center"/>
        <w:rPr>
          <w:sz w:val="28"/>
          <w:szCs w:val="28"/>
        </w:rPr>
      </w:pPr>
    </w:p>
    <w:p w14:paraId="78D41B39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7C256033" w14:textId="77777777" w:rsidR="00B47D5B" w:rsidRPr="001D5A65" w:rsidRDefault="00B47D5B" w:rsidP="00BC3D7E">
      <w:pPr>
        <w:jc w:val="center"/>
        <w:rPr>
          <w:sz w:val="28"/>
          <w:szCs w:val="28"/>
        </w:rPr>
      </w:pPr>
    </w:p>
    <w:p w14:paraId="40E88687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337DC894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7B849FF1" w14:textId="1B471816" w:rsidR="00BC3D7E" w:rsidRPr="001D5A65" w:rsidRDefault="00BC3D7E" w:rsidP="00BC3D7E">
      <w:pPr>
        <w:ind w:left="6946"/>
        <w:rPr>
          <w:sz w:val="28"/>
          <w:szCs w:val="28"/>
        </w:rPr>
      </w:pPr>
      <w:r w:rsidRPr="001D5A65">
        <w:rPr>
          <w:sz w:val="28"/>
          <w:szCs w:val="28"/>
        </w:rPr>
        <w:t>Выполнил:</w:t>
      </w:r>
    </w:p>
    <w:p w14:paraId="29F8DA03" w14:textId="6B6EF8AE" w:rsidR="00BC3D7E" w:rsidRPr="001D5A65" w:rsidRDefault="00C108FC" w:rsidP="00BC3D7E">
      <w:pPr>
        <w:ind w:left="6946"/>
        <w:rPr>
          <w:sz w:val="28"/>
          <w:szCs w:val="28"/>
        </w:rPr>
      </w:pPr>
      <w:r w:rsidRPr="001D5A65">
        <w:rPr>
          <w:sz w:val="28"/>
          <w:szCs w:val="28"/>
        </w:rPr>
        <w:t>Студент 2</w:t>
      </w:r>
      <w:r w:rsidR="00BC3D7E" w:rsidRPr="001D5A65">
        <w:rPr>
          <w:sz w:val="28"/>
          <w:szCs w:val="28"/>
        </w:rPr>
        <w:t xml:space="preserve"> курса</w:t>
      </w:r>
    </w:p>
    <w:p w14:paraId="4AD06980" w14:textId="1EE50D2F" w:rsidR="00BC3D7E" w:rsidRPr="001D5A65" w:rsidRDefault="00BC3D7E" w:rsidP="00BC3D7E">
      <w:pPr>
        <w:ind w:left="6946"/>
        <w:rPr>
          <w:sz w:val="28"/>
          <w:szCs w:val="28"/>
        </w:rPr>
      </w:pPr>
      <w:r w:rsidRPr="001D5A65">
        <w:rPr>
          <w:sz w:val="28"/>
          <w:szCs w:val="28"/>
        </w:rPr>
        <w:t>Группы ПО-</w:t>
      </w:r>
      <w:r w:rsidR="002010BB" w:rsidRPr="001D5A65">
        <w:rPr>
          <w:sz w:val="28"/>
          <w:szCs w:val="28"/>
        </w:rPr>
        <w:t>4</w:t>
      </w:r>
      <w:r w:rsidR="003645D2" w:rsidRPr="001D5A65">
        <w:rPr>
          <w:sz w:val="28"/>
          <w:szCs w:val="28"/>
        </w:rPr>
        <w:t>(1)</w:t>
      </w:r>
    </w:p>
    <w:p w14:paraId="386C271F" w14:textId="3552AD90" w:rsidR="00BC3D7E" w:rsidRPr="001D5A65" w:rsidRDefault="002010BB" w:rsidP="00BC3D7E">
      <w:pPr>
        <w:ind w:left="6946"/>
        <w:rPr>
          <w:sz w:val="28"/>
          <w:szCs w:val="28"/>
        </w:rPr>
      </w:pPr>
      <w:r w:rsidRPr="001D5A65">
        <w:rPr>
          <w:sz w:val="28"/>
          <w:szCs w:val="28"/>
        </w:rPr>
        <w:t>Иваненко И. Л.</w:t>
      </w:r>
    </w:p>
    <w:p w14:paraId="28259F03" w14:textId="77777777" w:rsidR="00BC3D7E" w:rsidRPr="001D5A65" w:rsidRDefault="00B43BCF" w:rsidP="00BC3D7E">
      <w:pPr>
        <w:ind w:left="6946"/>
        <w:rPr>
          <w:sz w:val="28"/>
          <w:szCs w:val="28"/>
        </w:rPr>
      </w:pPr>
      <w:r w:rsidRPr="001D5A65">
        <w:rPr>
          <w:sz w:val="28"/>
          <w:szCs w:val="28"/>
        </w:rPr>
        <w:t>Проверил</w:t>
      </w:r>
      <w:r w:rsidR="00BC3D7E" w:rsidRPr="001D5A65">
        <w:rPr>
          <w:sz w:val="28"/>
          <w:szCs w:val="28"/>
        </w:rPr>
        <w:t>:</w:t>
      </w:r>
    </w:p>
    <w:p w14:paraId="46520C42" w14:textId="77777777" w:rsidR="00BC3D7E" w:rsidRPr="001D5A65" w:rsidRDefault="00BC3D7E" w:rsidP="00BC3D7E">
      <w:pPr>
        <w:ind w:left="6946"/>
        <w:rPr>
          <w:sz w:val="28"/>
          <w:szCs w:val="28"/>
        </w:rPr>
      </w:pPr>
      <w:r w:rsidRPr="001D5A65">
        <w:rPr>
          <w:sz w:val="28"/>
          <w:szCs w:val="28"/>
        </w:rPr>
        <w:t>Хацкевич М. В.</w:t>
      </w:r>
    </w:p>
    <w:p w14:paraId="54AD1578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0F1D801A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79C8214F" w14:textId="77777777" w:rsidR="00FF69C9" w:rsidRPr="001D5A65" w:rsidRDefault="00FF69C9" w:rsidP="00BC3D7E">
      <w:pPr>
        <w:rPr>
          <w:sz w:val="28"/>
          <w:szCs w:val="28"/>
        </w:rPr>
      </w:pPr>
    </w:p>
    <w:p w14:paraId="0DB2D8ED" w14:textId="77777777" w:rsidR="00767CB6" w:rsidRPr="001D5A65" w:rsidRDefault="00767CB6" w:rsidP="00BC3D7E">
      <w:pPr>
        <w:rPr>
          <w:sz w:val="28"/>
          <w:szCs w:val="28"/>
        </w:rPr>
      </w:pPr>
    </w:p>
    <w:p w14:paraId="2138AE14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167AEEAA" w14:textId="77777777" w:rsidR="00FF69C9" w:rsidRPr="001D5A65" w:rsidRDefault="00FF69C9" w:rsidP="00BC3D7E">
      <w:pPr>
        <w:jc w:val="center"/>
        <w:rPr>
          <w:sz w:val="28"/>
          <w:szCs w:val="28"/>
        </w:rPr>
      </w:pPr>
    </w:p>
    <w:p w14:paraId="0522A87C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090B6F02" w14:textId="77777777" w:rsidR="00BC3D7E" w:rsidRPr="001D5A65" w:rsidRDefault="00BC3D7E" w:rsidP="001D5A65">
      <w:pPr>
        <w:rPr>
          <w:sz w:val="28"/>
          <w:szCs w:val="28"/>
        </w:rPr>
      </w:pPr>
    </w:p>
    <w:p w14:paraId="16AE43EB" w14:textId="77777777" w:rsidR="00BC3D7E" w:rsidRPr="001D5A65" w:rsidRDefault="00BC3D7E" w:rsidP="00BC3D7E">
      <w:pPr>
        <w:jc w:val="center"/>
        <w:rPr>
          <w:sz w:val="28"/>
          <w:szCs w:val="28"/>
        </w:rPr>
      </w:pPr>
    </w:p>
    <w:p w14:paraId="36705DF2" w14:textId="4E525006" w:rsidR="00BC3D7E" w:rsidRPr="001D5A65" w:rsidRDefault="00BC3D7E" w:rsidP="00BC3D7E">
      <w:pPr>
        <w:jc w:val="center"/>
        <w:rPr>
          <w:sz w:val="28"/>
          <w:szCs w:val="28"/>
        </w:rPr>
      </w:pPr>
      <w:r w:rsidRPr="001D5A65">
        <w:rPr>
          <w:sz w:val="28"/>
          <w:szCs w:val="28"/>
        </w:rPr>
        <w:t>20</w:t>
      </w:r>
      <w:r w:rsidR="002010BB" w:rsidRPr="001D5A65">
        <w:rPr>
          <w:sz w:val="28"/>
          <w:szCs w:val="28"/>
        </w:rPr>
        <w:t>20</w:t>
      </w:r>
    </w:p>
    <w:p w14:paraId="0FD0E303" w14:textId="77777777" w:rsidR="00BC3D7E" w:rsidRPr="001D5A65" w:rsidRDefault="00BC3D7E" w:rsidP="002010BB">
      <w:pPr>
        <w:widowControl/>
        <w:autoSpaceDE/>
        <w:autoSpaceDN/>
        <w:adjustRightInd/>
        <w:spacing w:after="240"/>
        <w:contextualSpacing/>
        <w:jc w:val="center"/>
      </w:pPr>
      <w:r w:rsidRPr="001D5A65">
        <w:br w:type="page"/>
      </w:r>
      <w:r w:rsidR="00192B05" w:rsidRPr="001D5A65">
        <w:lastRenderedPageBreak/>
        <w:t>Лабораторная работа №4</w:t>
      </w:r>
    </w:p>
    <w:p w14:paraId="5BA19240" w14:textId="77777777" w:rsidR="00EE5F17" w:rsidRPr="001D5A65" w:rsidRDefault="00192B05" w:rsidP="002010BB">
      <w:pPr>
        <w:widowControl/>
        <w:autoSpaceDE/>
        <w:autoSpaceDN/>
        <w:adjustRightInd/>
        <w:contextualSpacing/>
        <w:jc w:val="center"/>
      </w:pPr>
      <w:r w:rsidRPr="001D5A65">
        <w:t xml:space="preserve">Основы языка </w:t>
      </w:r>
      <w:r w:rsidRPr="001D5A65">
        <w:rPr>
          <w:lang w:val="en-US"/>
        </w:rPr>
        <w:t>Python</w:t>
      </w:r>
    </w:p>
    <w:p w14:paraId="2523702A" w14:textId="28493214" w:rsidR="002010BB" w:rsidRPr="001D5A65" w:rsidRDefault="00BC3D7E" w:rsidP="002010BB">
      <w:pPr>
        <w:widowControl/>
        <w:autoSpaceDE/>
        <w:autoSpaceDN/>
        <w:adjustRightInd/>
        <w:spacing w:before="240" w:after="240"/>
        <w:contextualSpacing/>
        <w:jc w:val="center"/>
      </w:pPr>
      <w:r w:rsidRPr="001D5A65">
        <w:t xml:space="preserve">Цель работы: </w:t>
      </w:r>
      <w:r w:rsidR="00192B05" w:rsidRPr="001D5A65">
        <w:t xml:space="preserve">ознакомиться с основами языка </w:t>
      </w:r>
      <w:r w:rsidR="00192B05" w:rsidRPr="001D5A65">
        <w:rPr>
          <w:lang w:val="en-US"/>
        </w:rPr>
        <w:t>Python</w:t>
      </w:r>
      <w:r w:rsidR="00192B05" w:rsidRPr="001D5A65">
        <w:t>.</w:t>
      </w:r>
    </w:p>
    <w:p w14:paraId="0AC3CC56" w14:textId="6C3FFA96" w:rsidR="002010BB" w:rsidRPr="001D5A65" w:rsidRDefault="002010BB" w:rsidP="00B02EE2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lang w:eastAsia="en-US"/>
        </w:rPr>
      </w:pPr>
    </w:p>
    <w:p w14:paraId="0DEFAD18" w14:textId="7061CEF2" w:rsidR="001D5A65" w:rsidRDefault="00C3549A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Структура проекта:</w:t>
      </w:r>
    </w:p>
    <w:p w14:paraId="734D1804" w14:textId="65C8B0FC" w:rsidR="00C3549A" w:rsidRPr="00C3549A" w:rsidRDefault="00C3549A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</w:p>
    <w:p w14:paraId="3E6EADE7" w14:textId="3B0A8CC6" w:rsidR="002010BB" w:rsidRPr="001D5A65" w:rsidRDefault="002010BB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Задание 1 Вариант 10(2):</w:t>
      </w:r>
    </w:p>
    <w:p w14:paraId="6C3E014D" w14:textId="1E52DB8A" w:rsidR="002010BB" w:rsidRPr="001D5A65" w:rsidRDefault="002010BB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1. Напишите программу для решения примера по варианту. Предусмотрите проверку деления на ноль. Все необходимые переменные пользователь вводит через консоль.</w:t>
      </w:r>
    </w:p>
    <w:p w14:paraId="7E2C6953" w14:textId="3723062D" w:rsidR="00FB7E1C" w:rsidRPr="001D5A65" w:rsidRDefault="002010BB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456A5379" wp14:editId="1B111769">
            <wp:extent cx="44862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B54C" w14:textId="3A865B53" w:rsidR="00063073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2. Дан произвольный список, содержащий и строки, и числа.</w:t>
      </w:r>
    </w:p>
    <w:p w14:paraId="4F6A4A74" w14:textId="056FB093" w:rsidR="00063073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1D882A49" wp14:editId="0BCAFD9A">
            <wp:extent cx="3971925" cy="285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0A6" w14:textId="5D786A02" w:rsidR="00063073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3. Дан произвольный список, содержащий только числа</w:t>
      </w:r>
    </w:p>
    <w:p w14:paraId="5FC3325C" w14:textId="73A2C99E" w:rsidR="00063073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4DC4B0B3" wp14:editId="0DBBAB2E">
            <wp:extent cx="446722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9E4C" w14:textId="0CB5F2AD" w:rsidR="00063073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4. Дан произвольный список, содержащий только числа</w:t>
      </w:r>
    </w:p>
    <w:p w14:paraId="63322666" w14:textId="15F803DA" w:rsidR="00C3549A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554411F8" wp14:editId="2F72362E">
            <wp:extent cx="300037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5C97" w14:textId="55B0CA02" w:rsidR="002010BB" w:rsidRDefault="002010BB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</w:p>
    <w:p w14:paraId="7A428A83" w14:textId="77777777" w:rsidR="00FB7E1C" w:rsidRPr="001D5A65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</w:p>
    <w:p w14:paraId="35539972" w14:textId="547466B6" w:rsidR="002A2812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Задание 2 Вариант 10(2)</w:t>
      </w:r>
    </w:p>
    <w:p w14:paraId="10EE4B74" w14:textId="21528A9F" w:rsidR="00063073" w:rsidRPr="001D5A65" w:rsidRDefault="00063073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 xml:space="preserve">1. Пусть задано некоторое число </w:t>
      </w:r>
      <w:r w:rsidRPr="001D5A65">
        <w:rPr>
          <w:rFonts w:eastAsiaTheme="minorHAnsi"/>
          <w:color w:val="000000"/>
          <w:lang w:val="en-US" w:eastAsia="en-US"/>
        </w:rPr>
        <w:t>my</w:t>
      </w:r>
      <w:r w:rsidRPr="001D5A65">
        <w:rPr>
          <w:rFonts w:eastAsiaTheme="minorHAnsi"/>
          <w:color w:val="000000"/>
          <w:lang w:eastAsia="en-US"/>
        </w:rPr>
        <w:t>_</w:t>
      </w:r>
      <w:r w:rsidRPr="001D5A65">
        <w:rPr>
          <w:rFonts w:eastAsiaTheme="minorHAnsi"/>
          <w:color w:val="000000"/>
          <w:lang w:val="en-US" w:eastAsia="en-US"/>
        </w:rPr>
        <w:t>number</w:t>
      </w:r>
      <w:r w:rsidRPr="001D5A65">
        <w:rPr>
          <w:rFonts w:eastAsiaTheme="minorHAnsi"/>
          <w:color w:val="000000"/>
          <w:lang w:eastAsia="en-US"/>
        </w:rPr>
        <w:t xml:space="preserve">. Пользователь вводит с клавиатуры свое число </w:t>
      </w:r>
      <w:r w:rsidRPr="001D5A65">
        <w:rPr>
          <w:rFonts w:eastAsiaTheme="minorHAnsi"/>
          <w:color w:val="000000"/>
          <w:lang w:val="en-US" w:eastAsia="en-US"/>
        </w:rPr>
        <w:t>user</w:t>
      </w:r>
      <w:r w:rsidRPr="001D5A65">
        <w:rPr>
          <w:rFonts w:eastAsiaTheme="minorHAnsi"/>
          <w:color w:val="000000"/>
          <w:lang w:eastAsia="en-US"/>
        </w:rPr>
        <w:t>_</w:t>
      </w:r>
      <w:r w:rsidRPr="001D5A65">
        <w:rPr>
          <w:rFonts w:eastAsiaTheme="minorHAnsi"/>
          <w:color w:val="000000"/>
          <w:lang w:val="en-US" w:eastAsia="en-US"/>
        </w:rPr>
        <w:t>number</w:t>
      </w:r>
      <w:r w:rsidRPr="001D5A65">
        <w:rPr>
          <w:rFonts w:eastAsiaTheme="minorHAnsi"/>
          <w:color w:val="000000"/>
          <w:lang w:eastAsia="en-US"/>
        </w:rPr>
        <w:t>.</w:t>
      </w:r>
    </w:p>
    <w:p w14:paraId="769CBD77" w14:textId="43949871" w:rsidR="00063073" w:rsidRPr="001D5A65" w:rsidRDefault="00063073" w:rsidP="00B02EE2">
      <w:pPr>
        <w:widowControl/>
        <w:autoSpaceDE/>
        <w:autoSpaceDN/>
        <w:adjustRightInd/>
        <w:spacing w:after="240"/>
        <w:rPr>
          <w:rFonts w:ascii="Consolas" w:eastAsiaTheme="minorHAnsi" w:hAnsi="Consolas" w:cs="Consolas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35AAE82F" wp14:editId="789A16CE">
            <wp:extent cx="502920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F4E7" w14:textId="0610C27D" w:rsidR="00366B72" w:rsidRPr="001D5A65" w:rsidRDefault="00366B72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2. Пусть задан список, содержащий строки.</w:t>
      </w:r>
    </w:p>
    <w:p w14:paraId="4C01EFDB" w14:textId="3A532E2C" w:rsidR="00366B72" w:rsidRPr="001D5A65" w:rsidRDefault="00366B72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7CC50B37" wp14:editId="2E4C25CE">
            <wp:extent cx="4933950" cy="476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7ADC" w14:textId="4C68F5D0" w:rsidR="00366B72" w:rsidRPr="001D5A65" w:rsidRDefault="00366B72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3. Сгенерируйте и выведите:</w:t>
      </w:r>
    </w:p>
    <w:p w14:paraId="71AB0832" w14:textId="43A2C94D" w:rsidR="00366B72" w:rsidRPr="001D5A65" w:rsidRDefault="00366B72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44142056" wp14:editId="53295091">
            <wp:extent cx="4886325" cy="466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70C1" w14:textId="208164F7" w:rsidR="00366B72" w:rsidRPr="001D5A65" w:rsidRDefault="00366B72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4. Пусть дана строка:</w:t>
      </w:r>
    </w:p>
    <w:p w14:paraId="6AB9832E" w14:textId="1095390C" w:rsidR="00B50E6C" w:rsidRPr="001D5A65" w:rsidRDefault="00366B72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4E679C73" wp14:editId="77E9C2BD">
            <wp:extent cx="4943475" cy="485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4E9" w14:textId="77777777" w:rsidR="00B50E6C" w:rsidRPr="001D5A65" w:rsidRDefault="00B50E6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</w:p>
    <w:p w14:paraId="0384B960" w14:textId="7A0BE764" w:rsidR="00494C3F" w:rsidRPr="001D5A65" w:rsidRDefault="00F749C1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Задание 3</w:t>
      </w:r>
      <w:r w:rsidR="00494C3F" w:rsidRPr="001D5A65">
        <w:rPr>
          <w:rFonts w:eastAsiaTheme="minorHAnsi"/>
          <w:color w:val="000000"/>
          <w:lang w:eastAsia="en-US"/>
        </w:rPr>
        <w:t xml:space="preserve"> Вариант 10(2)</w:t>
      </w:r>
      <w:r w:rsidRPr="001D5A65">
        <w:rPr>
          <w:rFonts w:eastAsiaTheme="minorHAnsi"/>
          <w:color w:val="000000"/>
          <w:lang w:eastAsia="en-US"/>
        </w:rPr>
        <w:t>:</w:t>
      </w:r>
    </w:p>
    <w:p w14:paraId="39BC717B" w14:textId="77777777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Определить структуру для хранения матрицы.</w:t>
      </w:r>
    </w:p>
    <w:p w14:paraId="51E8D002" w14:textId="77777777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1. Напишите функцию сложения по строкам</w:t>
      </w:r>
    </w:p>
    <w:p w14:paraId="4117C203" w14:textId="77777777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2. Напишите функцию сложения по столбцам.</w:t>
      </w:r>
    </w:p>
    <w:p w14:paraId="289B6E94" w14:textId="77777777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3. Напишите функцию сложения по строкам четных элементов.</w:t>
      </w:r>
    </w:p>
    <w:p w14:paraId="46CA0272" w14:textId="77777777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 xml:space="preserve">4. Напишите функцию сложения по </w:t>
      </w:r>
      <w:proofErr w:type="spellStart"/>
      <w:r w:rsidRPr="001D5A65">
        <w:rPr>
          <w:rFonts w:eastAsiaTheme="minorHAnsi"/>
          <w:color w:val="000000"/>
          <w:lang w:eastAsia="en-US"/>
        </w:rPr>
        <w:t>стобцам</w:t>
      </w:r>
      <w:proofErr w:type="spellEnd"/>
      <w:r w:rsidRPr="001D5A65">
        <w:rPr>
          <w:rFonts w:eastAsiaTheme="minorHAnsi"/>
          <w:color w:val="000000"/>
          <w:lang w:eastAsia="en-US"/>
        </w:rPr>
        <w:t xml:space="preserve"> четных элементов.</w:t>
      </w:r>
    </w:p>
    <w:p w14:paraId="036E581C" w14:textId="77777777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Дана матрица:</w:t>
      </w:r>
    </w:p>
    <w:p w14:paraId="56ACBC39" w14:textId="58EF4EC8" w:rsidR="00494C3F" w:rsidRPr="001D5A65" w:rsidRDefault="00494C3F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2F2CB723" wp14:editId="617A8D7C">
            <wp:extent cx="1171575" cy="2324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57CC" w14:textId="11DC1B0D" w:rsidR="00257042" w:rsidRPr="001D5A65" w:rsidRDefault="0045665A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Задание 4 Вариант 10(2):</w:t>
      </w:r>
    </w:p>
    <w:p w14:paraId="6D38BA10" w14:textId="698495FD" w:rsidR="0045665A" w:rsidRPr="001D5A65" w:rsidRDefault="0045665A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1. Пусть дана строка, состоящая из слов, пробелов и знаков препинания. На основании этой строки создайте новую и выведите:</w:t>
      </w:r>
    </w:p>
    <w:p w14:paraId="1E7B0CD7" w14:textId="212B6699" w:rsidR="0045665A" w:rsidRPr="001D5A65" w:rsidRDefault="0045665A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Вариант 2: Содержащую только слова, в которых первые две буквы – “Ли”</w:t>
      </w:r>
    </w:p>
    <w:p w14:paraId="190BC40A" w14:textId="277D50AF" w:rsidR="003946CE" w:rsidRPr="001D5A65" w:rsidRDefault="003946CE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2. Пусть дана строковая переменная, содержащая информацию о студентах:</w:t>
      </w:r>
    </w:p>
    <w:p w14:paraId="0D8CFE7A" w14:textId="37BA8C45" w:rsidR="003946CE" w:rsidRPr="001D5A65" w:rsidRDefault="003946CE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val="en-US" w:eastAsia="en-US"/>
        </w:rPr>
        <w:t>my</w:t>
      </w:r>
      <w:r w:rsidRPr="001D5A65">
        <w:rPr>
          <w:rFonts w:eastAsiaTheme="minorHAnsi"/>
          <w:color w:val="000000"/>
          <w:lang w:eastAsia="en-US"/>
        </w:rPr>
        <w:t>_</w:t>
      </w:r>
      <w:r w:rsidRPr="001D5A65">
        <w:rPr>
          <w:rFonts w:eastAsiaTheme="minorHAnsi"/>
          <w:color w:val="000000"/>
          <w:lang w:val="en-US" w:eastAsia="en-US"/>
        </w:rPr>
        <w:t>string</w:t>
      </w:r>
      <w:r w:rsidRPr="001D5A65">
        <w:rPr>
          <w:rFonts w:eastAsiaTheme="minorHAnsi"/>
          <w:color w:val="000000"/>
          <w:lang w:eastAsia="en-US"/>
        </w:rPr>
        <w:t xml:space="preserve"> = “</w:t>
      </w:r>
      <w:proofErr w:type="gramStart"/>
      <w:r w:rsidRPr="001D5A65">
        <w:rPr>
          <w:rFonts w:eastAsiaTheme="minorHAnsi"/>
          <w:color w:val="000000"/>
          <w:lang w:eastAsia="en-US"/>
        </w:rPr>
        <w:t>Ф;И</w:t>
      </w:r>
      <w:proofErr w:type="gramEnd"/>
      <w:r w:rsidRPr="001D5A65">
        <w:rPr>
          <w:rFonts w:eastAsiaTheme="minorHAnsi"/>
          <w:color w:val="000000"/>
          <w:lang w:eastAsia="en-US"/>
        </w:rPr>
        <w:t>;</w:t>
      </w:r>
      <w:r w:rsidRPr="001D5A65">
        <w:rPr>
          <w:rFonts w:eastAsiaTheme="minorHAnsi"/>
          <w:color w:val="000000"/>
          <w:lang w:val="en-US" w:eastAsia="en-US"/>
        </w:rPr>
        <w:t>O</w:t>
      </w:r>
      <w:r w:rsidRPr="001D5A65">
        <w:rPr>
          <w:rFonts w:eastAsiaTheme="minorHAnsi"/>
          <w:color w:val="000000"/>
          <w:lang w:eastAsia="en-US"/>
        </w:rPr>
        <w:t xml:space="preserve">;Возраст;Категория;_Иванов;Иван;Иванович;23 года: Студент 3 курса;_Петров;Семен;Игоревич;22 </w:t>
      </w:r>
      <w:proofErr w:type="spellStart"/>
      <w:r w:rsidRPr="001D5A65">
        <w:rPr>
          <w:rFonts w:eastAsiaTheme="minorHAnsi"/>
          <w:color w:val="000000"/>
          <w:lang w:eastAsia="en-US"/>
        </w:rPr>
        <w:t>года;Студент</w:t>
      </w:r>
      <w:proofErr w:type="spellEnd"/>
      <w:r w:rsidRPr="001D5A65">
        <w:rPr>
          <w:rFonts w:eastAsiaTheme="minorHAnsi"/>
          <w:color w:val="000000"/>
          <w:lang w:eastAsia="en-US"/>
        </w:rPr>
        <w:t xml:space="preserve"> 2 курса”</w:t>
      </w:r>
    </w:p>
    <w:p w14:paraId="0AA3F442" w14:textId="4EDE3C80" w:rsidR="003946CE" w:rsidRPr="001D5A65" w:rsidRDefault="003946CE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</w:p>
    <w:p w14:paraId="3EC3E101" w14:textId="1674D2E0" w:rsidR="003946CE" w:rsidRPr="001D5A65" w:rsidRDefault="003946CE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drawing>
          <wp:inline distT="0" distB="0" distL="0" distR="0" wp14:anchorId="2AC24324" wp14:editId="7996850E">
            <wp:extent cx="495300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972C" w14:textId="44BCF3C7" w:rsidR="009E0C90" w:rsidRPr="001D5A65" w:rsidRDefault="009E0C90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rFonts w:eastAsiaTheme="minorHAnsi"/>
          <w:color w:val="000000"/>
          <w:lang w:eastAsia="en-US"/>
        </w:rPr>
        <w:t>3. Пусть дана строковая переменная, содержащая информацию о студентах вида:</w:t>
      </w:r>
    </w:p>
    <w:p w14:paraId="1FE0EBDE" w14:textId="37DFEAD3" w:rsidR="009E0C90" w:rsidRPr="001D5A65" w:rsidRDefault="009E0C90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 w:rsidRPr="001D5A65">
        <w:rPr>
          <w:noProof/>
        </w:rPr>
        <w:lastRenderedPageBreak/>
        <w:drawing>
          <wp:inline distT="0" distB="0" distL="0" distR="0" wp14:anchorId="244070E7" wp14:editId="573815FF">
            <wp:extent cx="5438775" cy="1952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B00F" w14:textId="26827CA2" w:rsidR="003946CE" w:rsidRDefault="009E0C90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val="en-US" w:eastAsia="en-US"/>
        </w:rPr>
      </w:pPr>
      <w:r w:rsidRPr="001D5A65">
        <w:rPr>
          <w:noProof/>
        </w:rPr>
        <w:drawing>
          <wp:inline distT="0" distB="0" distL="0" distR="0" wp14:anchorId="227EA1BB" wp14:editId="6F0F5906">
            <wp:extent cx="54006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6800" w14:textId="5A94A25D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4. Дана строка произвольной длины. Выведите информацию о том, сколько в ней символов и слов.</w:t>
      </w:r>
    </w:p>
    <w:p w14:paraId="7C246375" w14:textId="1325A5E0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Задание 5 Вариант 10(2)</w:t>
      </w:r>
    </w:p>
    <w:p w14:paraId="26593EEB" w14:textId="1068B5A6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1. </w:t>
      </w:r>
      <w:r w:rsidRPr="00FB7E1C">
        <w:rPr>
          <w:rFonts w:eastAsiaTheme="minorHAnsi"/>
          <w:color w:val="000000"/>
          <w:lang w:eastAsia="en-US"/>
        </w:rPr>
        <w:t xml:space="preserve">Дана матрица размером </w:t>
      </w:r>
      <w:proofErr w:type="spellStart"/>
      <w:r w:rsidRPr="00FB7E1C">
        <w:rPr>
          <w:rFonts w:eastAsiaTheme="minorHAnsi"/>
          <w:color w:val="000000"/>
          <w:lang w:eastAsia="en-US"/>
        </w:rPr>
        <w:t>NxN</w:t>
      </w:r>
      <w:proofErr w:type="spellEnd"/>
      <w:r w:rsidRPr="00FB7E1C">
        <w:rPr>
          <w:rFonts w:eastAsiaTheme="minorHAnsi"/>
          <w:color w:val="000000"/>
          <w:lang w:eastAsia="en-US"/>
        </w:rPr>
        <w:t>. Представить матрицу в виде списка</w:t>
      </w:r>
    </w:p>
    <w:p w14:paraId="1C0D6112" w14:textId="04AD9DA3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2.</w:t>
      </w:r>
      <w:r w:rsidRPr="00FB7E1C">
        <w:t xml:space="preserve"> </w:t>
      </w:r>
      <w:r w:rsidRPr="00FB7E1C">
        <w:rPr>
          <w:rFonts w:eastAsiaTheme="minorHAnsi"/>
          <w:color w:val="000000"/>
          <w:lang w:eastAsia="en-US"/>
        </w:rPr>
        <w:t>Дан список из 10 элементов. Удалить все четные элементы и добавить 2 новых</w:t>
      </w:r>
    </w:p>
    <w:p w14:paraId="13853B4D" w14:textId="13D5DE38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3. </w:t>
      </w:r>
      <w:r w:rsidRPr="00FB7E1C">
        <w:rPr>
          <w:rFonts w:eastAsiaTheme="minorHAnsi"/>
          <w:color w:val="000000"/>
          <w:lang w:eastAsia="en-US"/>
        </w:rPr>
        <w:t>Вывести список студентов определенной группы в определенном формате</w:t>
      </w:r>
    </w:p>
    <w:p w14:paraId="0EBAB774" w14:textId="6E80649F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4. </w:t>
      </w:r>
      <w:r w:rsidRPr="00FB7E1C">
        <w:rPr>
          <w:rFonts w:eastAsiaTheme="minorHAnsi"/>
          <w:color w:val="000000"/>
          <w:lang w:eastAsia="en-US"/>
        </w:rPr>
        <w:t>Вывести студентов, чья фамилия меньше 7 букв</w:t>
      </w:r>
    </w:p>
    <w:p w14:paraId="2E477AF0" w14:textId="77777777" w:rsid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</w:p>
    <w:p w14:paraId="76F41E3A" w14:textId="0D9FA928" w:rsidR="00FB7E1C" w:rsidRPr="00FB7E1C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Структура Проекта:</w:t>
      </w:r>
    </w:p>
    <w:p w14:paraId="6648357A" w14:textId="60DA5418" w:rsidR="0045665A" w:rsidRDefault="00FB7E1C" w:rsidP="00B02EE2">
      <w:pPr>
        <w:widowControl/>
        <w:autoSpaceDE/>
        <w:autoSpaceDN/>
        <w:adjustRightInd/>
        <w:spacing w:after="240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61DDFB78" wp14:editId="7A992C60">
            <wp:extent cx="2232660" cy="42840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1907" cy="43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242B" w14:textId="0CD54086" w:rsidR="00FB7E1C" w:rsidRPr="00CB4FA7" w:rsidRDefault="00FB7E1C" w:rsidP="00FB7E1C">
      <w:pPr>
        <w:widowControl/>
        <w:autoSpaceDE/>
        <w:autoSpaceDN/>
        <w:adjustRightInd/>
        <w:spacing w:after="240"/>
        <w:rPr>
          <w:rFonts w:eastAsiaTheme="minorHAnsi"/>
          <w:b/>
          <w:bCs/>
          <w:color w:val="000000"/>
          <w:lang w:val="en-US" w:eastAsia="en-US"/>
        </w:rPr>
      </w:pPr>
      <w:r w:rsidRPr="00CB4FA7">
        <w:rPr>
          <w:rFonts w:eastAsiaTheme="minorHAnsi"/>
          <w:b/>
          <w:bCs/>
          <w:color w:val="000000"/>
          <w:lang w:eastAsia="en-US"/>
        </w:rPr>
        <w:lastRenderedPageBreak/>
        <w:t xml:space="preserve">Модуль </w:t>
      </w:r>
      <w:r w:rsidRPr="00CB4FA7">
        <w:rPr>
          <w:rFonts w:eastAsiaTheme="minorHAnsi"/>
          <w:b/>
          <w:bCs/>
          <w:color w:val="000000"/>
          <w:lang w:val="en-US" w:eastAsia="en-US"/>
        </w:rPr>
        <w:t>task1_functions:</w:t>
      </w:r>
    </w:p>
    <w:p w14:paraId="112458DF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 xml:space="preserve">#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Функция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выводит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решенный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пример</w:t>
      </w:r>
      <w:proofErr w:type="spellEnd"/>
    </w:p>
    <w:p w14:paraId="3A720EEC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 xml:space="preserve">def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print_expression_</w:t>
      </w:r>
      <w:proofErr w:type="gramStart"/>
      <w:r w:rsidRPr="00FB7E1C">
        <w:rPr>
          <w:rFonts w:eastAsiaTheme="minorHAnsi"/>
          <w:color w:val="000000"/>
          <w:lang w:val="en-US" w:eastAsia="en-US"/>
        </w:rPr>
        <w:t>result</w:t>
      </w:r>
      <w:proofErr w:type="spellEnd"/>
      <w:r w:rsidRPr="00FB7E1C">
        <w:rPr>
          <w:rFonts w:eastAsiaTheme="minorHAnsi"/>
          <w:color w:val="000000"/>
          <w:lang w:val="en-US" w:eastAsia="en-US"/>
        </w:rPr>
        <w:t>(</w:t>
      </w:r>
      <w:proofErr w:type="gramEnd"/>
      <w:r w:rsidRPr="00FB7E1C">
        <w:rPr>
          <w:rFonts w:eastAsiaTheme="minorHAnsi"/>
          <w:color w:val="000000"/>
          <w:lang w:val="en-US" w:eastAsia="en-US"/>
        </w:rPr>
        <w:t>a, b, c, d, k):</w:t>
      </w:r>
    </w:p>
    <w:p w14:paraId="44B33825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  <w:t>if (</w:t>
      </w:r>
      <w:proofErr w:type="gramStart"/>
      <w:r w:rsidRPr="00FB7E1C">
        <w:rPr>
          <w:rFonts w:eastAsiaTheme="minorHAnsi"/>
          <w:color w:val="000000"/>
          <w:lang w:val="en-US" w:eastAsia="en-US"/>
        </w:rPr>
        <w:t>b !</w:t>
      </w:r>
      <w:proofErr w:type="gramEnd"/>
      <w:r w:rsidRPr="00FB7E1C">
        <w:rPr>
          <w:rFonts w:eastAsiaTheme="minorHAnsi"/>
          <w:color w:val="000000"/>
          <w:lang w:val="en-US" w:eastAsia="en-US"/>
        </w:rPr>
        <w:t>= 0 and a != 0):</w:t>
      </w:r>
    </w:p>
    <w:p w14:paraId="2A7DB710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ab/>
      </w:r>
      <w:proofErr w:type="gramStart"/>
      <w:r w:rsidRPr="00FB7E1C">
        <w:rPr>
          <w:rFonts w:eastAsiaTheme="minorHAnsi"/>
          <w:color w:val="000000"/>
          <w:lang w:val="en-US" w:eastAsia="en-US"/>
        </w:rPr>
        <w:t>print(</w:t>
      </w:r>
      <w:proofErr w:type="gramEnd"/>
      <w:r w:rsidRPr="00FB7E1C">
        <w:rPr>
          <w:rFonts w:eastAsiaTheme="minorHAnsi"/>
          <w:color w:val="000000"/>
          <w:lang w:val="en-US" w:eastAsia="en-US"/>
        </w:rPr>
        <w:t>"</w:t>
      </w:r>
      <w:proofErr w:type="spellStart"/>
      <w:r w:rsidRPr="00FB7E1C">
        <w:rPr>
          <w:rFonts w:eastAsiaTheme="minorHAnsi"/>
          <w:color w:val="000000"/>
          <w:lang w:val="en-US" w:eastAsia="en-US"/>
        </w:rPr>
        <w:t>Результат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вычисления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выражения</w:t>
      </w:r>
      <w:proofErr w:type="spellEnd"/>
      <w:r w:rsidRPr="00FB7E1C">
        <w:rPr>
          <w:rFonts w:eastAsiaTheme="minorHAnsi"/>
          <w:color w:val="000000"/>
          <w:lang w:val="en-US" w:eastAsia="en-US"/>
        </w:rPr>
        <w:t>:")</w:t>
      </w:r>
    </w:p>
    <w:p w14:paraId="33E4AF90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ab/>
      </w:r>
      <w:proofErr w:type="gramStart"/>
      <w:r w:rsidRPr="00FB7E1C">
        <w:rPr>
          <w:rFonts w:eastAsiaTheme="minorHAnsi"/>
          <w:color w:val="000000"/>
          <w:lang w:val="en-US" w:eastAsia="en-US"/>
        </w:rPr>
        <w:t>print( abs</w:t>
      </w:r>
      <w:proofErr w:type="gramEnd"/>
      <w:r w:rsidRPr="00FB7E1C">
        <w:rPr>
          <w:rFonts w:eastAsiaTheme="minorHAnsi"/>
          <w:color w:val="000000"/>
          <w:lang w:val="en-US" w:eastAsia="en-US"/>
        </w:rPr>
        <w:t>(((a**2 - b**3 - c**3 * a**2 ) * (b - c + c*(k - d/b**3)) - (k/b - k/a)*c)**2 - 20000) )</w:t>
      </w:r>
    </w:p>
    <w:p w14:paraId="672FFD7A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  <w:t>else</w:t>
      </w:r>
      <w:r w:rsidRPr="00FB7E1C">
        <w:rPr>
          <w:rFonts w:eastAsiaTheme="minorHAnsi"/>
          <w:color w:val="000000"/>
          <w:lang w:eastAsia="en-US"/>
        </w:rPr>
        <w:t>:</w:t>
      </w:r>
    </w:p>
    <w:p w14:paraId="008D5F6E" w14:textId="2F484678" w:rsid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eastAsia="en-US"/>
        </w:rPr>
        <w:tab/>
      </w:r>
      <w:r w:rsidRPr="00FB7E1C">
        <w:rPr>
          <w:rFonts w:eastAsiaTheme="minorHAnsi"/>
          <w:color w:val="000000"/>
          <w:lang w:eastAsia="en-US"/>
        </w:rPr>
        <w:tab/>
      </w:r>
      <w:proofErr w:type="gramStart"/>
      <w:r w:rsidRPr="00FB7E1C">
        <w:rPr>
          <w:rFonts w:eastAsiaTheme="minorHAnsi"/>
          <w:color w:val="000000"/>
          <w:lang w:val="en-US" w:eastAsia="en-US"/>
        </w:rPr>
        <w:t>print</w:t>
      </w:r>
      <w:r w:rsidRPr="00FB7E1C">
        <w:rPr>
          <w:rFonts w:eastAsiaTheme="minorHAnsi"/>
          <w:color w:val="000000"/>
          <w:lang w:eastAsia="en-US"/>
        </w:rPr>
        <w:t>(</w:t>
      </w:r>
      <w:proofErr w:type="gramEnd"/>
      <w:r w:rsidRPr="00FB7E1C">
        <w:rPr>
          <w:rFonts w:eastAsiaTheme="minorHAnsi"/>
          <w:color w:val="000000"/>
          <w:lang w:eastAsia="en-US"/>
        </w:rPr>
        <w:t>"На ноль делить нельзя")</w:t>
      </w:r>
    </w:p>
    <w:p w14:paraId="02C42D2F" w14:textId="77777777" w:rsidR="00CB4FA7" w:rsidRPr="00FB7E1C" w:rsidRDefault="00CB4FA7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</w:p>
    <w:p w14:paraId="4A92B775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eastAsia="en-US"/>
        </w:rPr>
        <w:t>#Функция выводит нечетные элементы списка</w:t>
      </w:r>
    </w:p>
    <w:p w14:paraId="7994DBB1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val="en-US" w:eastAsia="en-US"/>
        </w:rPr>
        <w:t>def</w:t>
      </w:r>
      <w:r w:rsidRPr="00FB7E1C">
        <w:rPr>
          <w:rFonts w:eastAsiaTheme="minorHAnsi"/>
          <w:color w:val="000000"/>
          <w:lang w:eastAsia="en-US"/>
        </w:rPr>
        <w:t xml:space="preserve"> </w:t>
      </w:r>
      <w:r w:rsidRPr="00FB7E1C">
        <w:rPr>
          <w:rFonts w:eastAsiaTheme="minorHAnsi"/>
          <w:color w:val="000000"/>
          <w:lang w:val="en-US" w:eastAsia="en-US"/>
        </w:rPr>
        <w:t>print</w:t>
      </w:r>
      <w:r w:rsidRPr="00FB7E1C">
        <w:rPr>
          <w:rFonts w:eastAsiaTheme="minorHAnsi"/>
          <w:color w:val="000000"/>
          <w:lang w:eastAsia="en-US"/>
        </w:rPr>
        <w:t>_</w:t>
      </w:r>
      <w:r w:rsidRPr="00FB7E1C">
        <w:rPr>
          <w:rFonts w:eastAsiaTheme="minorHAnsi"/>
          <w:color w:val="000000"/>
          <w:lang w:val="en-US" w:eastAsia="en-US"/>
        </w:rPr>
        <w:t>odd</w:t>
      </w:r>
      <w:r w:rsidRPr="00FB7E1C">
        <w:rPr>
          <w:rFonts w:eastAsiaTheme="minorHAnsi"/>
          <w:color w:val="000000"/>
          <w:lang w:eastAsia="en-US"/>
        </w:rPr>
        <w:t>_</w:t>
      </w:r>
      <w:r w:rsidRPr="00FB7E1C">
        <w:rPr>
          <w:rFonts w:eastAsiaTheme="minorHAnsi"/>
          <w:color w:val="000000"/>
          <w:lang w:val="en-US" w:eastAsia="en-US"/>
        </w:rPr>
        <w:t>elements</w:t>
      </w:r>
      <w:r w:rsidRPr="00FB7E1C">
        <w:rPr>
          <w:rFonts w:eastAsiaTheme="minorHAnsi"/>
          <w:color w:val="000000"/>
          <w:lang w:eastAsia="en-US"/>
        </w:rPr>
        <w:t>(</w:t>
      </w:r>
      <w:proofErr w:type="spellStart"/>
      <w:r w:rsidRPr="00FB7E1C">
        <w:rPr>
          <w:rFonts w:eastAsiaTheme="minorHAnsi"/>
          <w:color w:val="000000"/>
          <w:lang w:val="en-US" w:eastAsia="en-US"/>
        </w:rPr>
        <w:t>lst</w:t>
      </w:r>
      <w:proofErr w:type="spellEnd"/>
      <w:r w:rsidRPr="00FB7E1C">
        <w:rPr>
          <w:rFonts w:eastAsiaTheme="minorHAnsi"/>
          <w:color w:val="000000"/>
          <w:lang w:eastAsia="en-US"/>
        </w:rPr>
        <w:t>):</w:t>
      </w:r>
    </w:p>
    <w:p w14:paraId="5EBD18F3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 xml:space="preserve">for element in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lst</w:t>
      </w:r>
      <w:proofErr w:type="spellEnd"/>
      <w:r w:rsidRPr="00FB7E1C">
        <w:rPr>
          <w:rFonts w:eastAsiaTheme="minorHAnsi"/>
          <w:color w:val="000000"/>
          <w:lang w:val="en-US" w:eastAsia="en-US"/>
        </w:rPr>
        <w:t>:</w:t>
      </w:r>
    </w:p>
    <w:p w14:paraId="177301AA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ab/>
        <w:t xml:space="preserve">if (type(element) is float or type(element) is int) and element % </w:t>
      </w:r>
      <w:proofErr w:type="gramStart"/>
      <w:r w:rsidRPr="00FB7E1C">
        <w:rPr>
          <w:rFonts w:eastAsiaTheme="minorHAnsi"/>
          <w:color w:val="000000"/>
          <w:lang w:val="en-US" w:eastAsia="en-US"/>
        </w:rPr>
        <w:t>2 !</w:t>
      </w:r>
      <w:proofErr w:type="gramEnd"/>
      <w:r w:rsidRPr="00FB7E1C">
        <w:rPr>
          <w:rFonts w:eastAsiaTheme="minorHAnsi"/>
          <w:color w:val="000000"/>
          <w:lang w:val="en-US" w:eastAsia="en-US"/>
        </w:rPr>
        <w:t xml:space="preserve">= </w:t>
      </w:r>
      <w:r w:rsidRPr="00FB7E1C">
        <w:rPr>
          <w:rFonts w:eastAsiaTheme="minorHAnsi"/>
          <w:color w:val="000000"/>
          <w:lang w:eastAsia="en-US"/>
        </w:rPr>
        <w:t>0:</w:t>
      </w:r>
    </w:p>
    <w:p w14:paraId="33FB4257" w14:textId="71026142" w:rsid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eastAsia="en-US"/>
        </w:rPr>
        <w:tab/>
      </w:r>
      <w:r w:rsidRPr="00FB7E1C">
        <w:rPr>
          <w:rFonts w:eastAsiaTheme="minorHAnsi"/>
          <w:color w:val="000000"/>
          <w:lang w:eastAsia="en-US"/>
        </w:rPr>
        <w:tab/>
      </w:r>
      <w:r w:rsidRPr="00FB7E1C">
        <w:rPr>
          <w:rFonts w:eastAsiaTheme="minorHAnsi"/>
          <w:color w:val="000000"/>
          <w:lang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>print</w:t>
      </w:r>
      <w:r w:rsidRPr="00FB7E1C">
        <w:rPr>
          <w:rFonts w:eastAsiaTheme="minorHAnsi"/>
          <w:color w:val="000000"/>
          <w:lang w:eastAsia="en-US"/>
        </w:rPr>
        <w:t>(</w:t>
      </w:r>
      <w:r w:rsidRPr="00FB7E1C">
        <w:rPr>
          <w:rFonts w:eastAsiaTheme="minorHAnsi"/>
          <w:color w:val="000000"/>
          <w:lang w:val="en-US" w:eastAsia="en-US"/>
        </w:rPr>
        <w:t>element</w:t>
      </w:r>
      <w:r w:rsidRPr="00FB7E1C">
        <w:rPr>
          <w:rFonts w:eastAsiaTheme="minorHAnsi"/>
          <w:color w:val="000000"/>
          <w:lang w:eastAsia="en-US"/>
        </w:rPr>
        <w:t>)</w:t>
      </w:r>
    </w:p>
    <w:p w14:paraId="035A0396" w14:textId="77777777" w:rsidR="00CB4FA7" w:rsidRPr="00FB7E1C" w:rsidRDefault="00CB4FA7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</w:p>
    <w:p w14:paraId="492CC731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eastAsia="en-US"/>
        </w:rPr>
      </w:pPr>
      <w:r w:rsidRPr="00FB7E1C">
        <w:rPr>
          <w:rFonts w:eastAsiaTheme="minorHAnsi"/>
          <w:color w:val="000000"/>
          <w:lang w:eastAsia="en-US"/>
        </w:rPr>
        <w:t>#Функция возвращает результат сложения всех чисел списка от 1 до 10</w:t>
      </w:r>
    </w:p>
    <w:p w14:paraId="55E2767F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 xml:space="preserve">def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get_calculate_result</w:t>
      </w:r>
      <w:proofErr w:type="spellEnd"/>
      <w:r w:rsidRPr="00FB7E1C">
        <w:rPr>
          <w:rFonts w:eastAsiaTheme="minorHAnsi"/>
          <w:color w:val="000000"/>
          <w:lang w:val="en-US" w:eastAsia="en-US"/>
        </w:rPr>
        <w:t>(</w:t>
      </w:r>
      <w:proofErr w:type="spellStart"/>
      <w:r w:rsidRPr="00FB7E1C">
        <w:rPr>
          <w:rFonts w:eastAsiaTheme="minorHAnsi"/>
          <w:color w:val="000000"/>
          <w:lang w:val="en-US" w:eastAsia="en-US"/>
        </w:rPr>
        <w:t>lst</w:t>
      </w:r>
      <w:proofErr w:type="spellEnd"/>
      <w:r w:rsidRPr="00FB7E1C">
        <w:rPr>
          <w:rFonts w:eastAsiaTheme="minorHAnsi"/>
          <w:color w:val="000000"/>
          <w:lang w:val="en-US" w:eastAsia="en-US"/>
        </w:rPr>
        <w:t>):</w:t>
      </w:r>
    </w:p>
    <w:p w14:paraId="5A7B929B" w14:textId="1A741483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</w:r>
      <w:proofErr w:type="spellStart"/>
      <w:r w:rsidRPr="00FB7E1C">
        <w:rPr>
          <w:rFonts w:eastAsiaTheme="minorHAnsi"/>
          <w:color w:val="000000"/>
          <w:lang w:val="en-US" w:eastAsia="en-US"/>
        </w:rPr>
        <w:t>calculate_result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= 0</w:t>
      </w:r>
    </w:p>
    <w:p w14:paraId="51B41A40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  <w:t xml:space="preserve">for element in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lst</w:t>
      </w:r>
      <w:proofErr w:type="spellEnd"/>
      <w:r w:rsidRPr="00FB7E1C">
        <w:rPr>
          <w:rFonts w:eastAsiaTheme="minorHAnsi"/>
          <w:color w:val="000000"/>
          <w:lang w:val="en-US" w:eastAsia="en-US"/>
        </w:rPr>
        <w:t>:</w:t>
      </w:r>
    </w:p>
    <w:p w14:paraId="055FF035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ab/>
      </w:r>
      <w:proofErr w:type="gramStart"/>
      <w:r w:rsidRPr="00FB7E1C">
        <w:rPr>
          <w:rFonts w:eastAsiaTheme="minorHAnsi"/>
          <w:color w:val="000000"/>
          <w:lang w:val="en-US" w:eastAsia="en-US"/>
        </w:rPr>
        <w:t>if( element</w:t>
      </w:r>
      <w:proofErr w:type="gramEnd"/>
      <w:r w:rsidRPr="00FB7E1C">
        <w:rPr>
          <w:rFonts w:eastAsiaTheme="minorHAnsi"/>
          <w:color w:val="000000"/>
          <w:lang w:val="en-US" w:eastAsia="en-US"/>
        </w:rPr>
        <w:t xml:space="preserve"> &gt;= 1 and element &lt;= 10):</w:t>
      </w:r>
    </w:p>
    <w:p w14:paraId="1C1137CD" w14:textId="7243A640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ab/>
      </w:r>
      <w:r w:rsidRPr="00FB7E1C">
        <w:rPr>
          <w:rFonts w:eastAsiaTheme="minorHAnsi"/>
          <w:color w:val="000000"/>
          <w:lang w:val="en-US" w:eastAsia="en-US"/>
        </w:rPr>
        <w:tab/>
      </w:r>
      <w:proofErr w:type="spellStart"/>
      <w:r w:rsidRPr="00FB7E1C">
        <w:rPr>
          <w:rFonts w:eastAsiaTheme="minorHAnsi"/>
          <w:color w:val="000000"/>
          <w:lang w:val="en-US" w:eastAsia="en-US"/>
        </w:rPr>
        <w:t>calculate_result</w:t>
      </w:r>
      <w:proofErr w:type="spellEnd"/>
      <w:r w:rsidRPr="00FB7E1C">
        <w:rPr>
          <w:rFonts w:eastAsiaTheme="minorHAnsi"/>
          <w:color w:val="000000"/>
          <w:lang w:val="en-US" w:eastAsia="en-US"/>
        </w:rPr>
        <w:t xml:space="preserve"> += element</w:t>
      </w:r>
    </w:p>
    <w:p w14:paraId="5B967688" w14:textId="77777777" w:rsidR="00FB7E1C" w:rsidRPr="00FB7E1C" w:rsidRDefault="00FB7E1C" w:rsidP="00FB7E1C">
      <w:pPr>
        <w:widowControl/>
        <w:autoSpaceDE/>
        <w:autoSpaceDN/>
        <w:adjustRightInd/>
        <w:spacing w:after="240"/>
        <w:contextualSpacing/>
        <w:rPr>
          <w:rFonts w:eastAsiaTheme="minorHAnsi"/>
          <w:color w:val="000000"/>
          <w:lang w:val="en-US" w:eastAsia="en-US"/>
        </w:rPr>
      </w:pPr>
      <w:r w:rsidRPr="00FB7E1C">
        <w:rPr>
          <w:rFonts w:eastAsiaTheme="minorHAnsi"/>
          <w:color w:val="000000"/>
          <w:lang w:val="en-US" w:eastAsia="en-US"/>
        </w:rPr>
        <w:tab/>
        <w:t xml:space="preserve">return </w:t>
      </w:r>
      <w:proofErr w:type="spellStart"/>
      <w:r w:rsidRPr="00FB7E1C">
        <w:rPr>
          <w:rFonts w:eastAsiaTheme="minorHAnsi"/>
          <w:color w:val="000000"/>
          <w:lang w:val="en-US" w:eastAsia="en-US"/>
        </w:rPr>
        <w:t>calculate_result</w:t>
      </w:r>
      <w:proofErr w:type="spellEnd"/>
    </w:p>
    <w:p w14:paraId="44EDA3B0" w14:textId="1D217FE5" w:rsidR="00B47D5B" w:rsidRDefault="00B47D5B" w:rsidP="00BB2906">
      <w:pPr>
        <w:widowControl/>
        <w:autoSpaceDE/>
        <w:autoSpaceDN/>
        <w:adjustRightInd/>
        <w:spacing w:after="240"/>
      </w:pPr>
    </w:p>
    <w:p w14:paraId="0CDF1CB6" w14:textId="59DEB5CE" w:rsidR="00CB4FA7" w:rsidRPr="00CB4FA7" w:rsidRDefault="00CB4FA7" w:rsidP="00CB4FA7">
      <w:pPr>
        <w:widowControl/>
        <w:autoSpaceDE/>
        <w:autoSpaceDN/>
        <w:adjustRightInd/>
        <w:spacing w:after="240"/>
        <w:rPr>
          <w:b/>
          <w:bCs/>
          <w:lang w:val="en-US"/>
        </w:rPr>
      </w:pPr>
      <w:r w:rsidRPr="00CB4FA7">
        <w:rPr>
          <w:b/>
          <w:bCs/>
        </w:rPr>
        <w:t xml:space="preserve">Модуль </w:t>
      </w:r>
      <w:r w:rsidRPr="00CB4FA7">
        <w:rPr>
          <w:b/>
          <w:bCs/>
          <w:lang w:val="en-US"/>
        </w:rPr>
        <w:t>task2_functions:</w:t>
      </w:r>
    </w:p>
    <w:p w14:paraId="665D17A7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  <w:r w:rsidRPr="00CB4FA7">
        <w:t xml:space="preserve">#Функция запрашивает </w:t>
      </w:r>
      <w:r w:rsidRPr="00CB4FA7">
        <w:rPr>
          <w:lang w:val="en-US"/>
        </w:rPr>
        <w:t>user</w:t>
      </w:r>
      <w:r w:rsidRPr="00CB4FA7">
        <w:t>_</w:t>
      </w:r>
      <w:r w:rsidRPr="00CB4FA7">
        <w:rPr>
          <w:lang w:val="en-US"/>
        </w:rPr>
        <w:t>number</w:t>
      </w:r>
      <w:r w:rsidRPr="00CB4FA7">
        <w:t xml:space="preserve"> до тех пор, пока оно не будет равно </w:t>
      </w:r>
      <w:r w:rsidRPr="00CB4FA7">
        <w:rPr>
          <w:lang w:val="en-US"/>
        </w:rPr>
        <w:t>my</w:t>
      </w:r>
      <w:r w:rsidRPr="00CB4FA7">
        <w:t>_</w:t>
      </w:r>
      <w:r w:rsidRPr="00CB4FA7">
        <w:rPr>
          <w:lang w:val="en-US"/>
        </w:rPr>
        <w:t>number</w:t>
      </w:r>
    </w:p>
    <w:p w14:paraId="1C6161F3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ask_user_number</w:t>
      </w:r>
      <w:proofErr w:type="spellEnd"/>
      <w:r w:rsidRPr="00CB4FA7">
        <w:rPr>
          <w:lang w:val="en-US"/>
        </w:rPr>
        <w:t>(</w:t>
      </w:r>
      <w:proofErr w:type="spellStart"/>
      <w:r w:rsidRPr="00CB4FA7">
        <w:rPr>
          <w:lang w:val="en-US"/>
        </w:rPr>
        <w:t>my_number</w:t>
      </w:r>
      <w:proofErr w:type="spellEnd"/>
      <w:r w:rsidRPr="00CB4FA7">
        <w:rPr>
          <w:lang w:val="en-US"/>
        </w:rPr>
        <w:t>):</w:t>
      </w:r>
    </w:p>
    <w:p w14:paraId="5EF7598D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>while True:</w:t>
      </w:r>
    </w:p>
    <w:p w14:paraId="523371D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user_number</w:t>
      </w:r>
      <w:proofErr w:type="spellEnd"/>
      <w:r w:rsidRPr="00CB4FA7">
        <w:rPr>
          <w:lang w:val="en-US"/>
        </w:rPr>
        <w:t xml:space="preserve"> = </w:t>
      </w:r>
      <w:proofErr w:type="gramStart"/>
      <w:r w:rsidRPr="00CB4FA7">
        <w:rPr>
          <w:lang w:val="en-US"/>
        </w:rPr>
        <w:t>int(</w:t>
      </w:r>
      <w:proofErr w:type="gramEnd"/>
      <w:r w:rsidRPr="00CB4FA7">
        <w:rPr>
          <w:lang w:val="en-US"/>
        </w:rPr>
        <w:t>input("</w:t>
      </w:r>
      <w:proofErr w:type="spellStart"/>
      <w:r w:rsidRPr="00CB4FA7">
        <w:rPr>
          <w:lang w:val="en-US"/>
        </w:rPr>
        <w:t>Введите</w:t>
      </w:r>
      <w:proofErr w:type="spellEnd"/>
      <w:r w:rsidRPr="00CB4FA7">
        <w:rPr>
          <w:lang w:val="en-US"/>
        </w:rPr>
        <w:t xml:space="preserve"> </w:t>
      </w:r>
      <w:proofErr w:type="spellStart"/>
      <w:r w:rsidRPr="00CB4FA7">
        <w:rPr>
          <w:lang w:val="en-US"/>
        </w:rPr>
        <w:t>user_number</w:t>
      </w:r>
      <w:proofErr w:type="spellEnd"/>
      <w:r w:rsidRPr="00CB4FA7">
        <w:rPr>
          <w:lang w:val="en-US"/>
        </w:rPr>
        <w:t>: "))</w:t>
      </w:r>
    </w:p>
    <w:p w14:paraId="1AA3AD2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spellStart"/>
      <w:r w:rsidRPr="00CB4FA7">
        <w:rPr>
          <w:lang w:val="en-US"/>
        </w:rPr>
        <w:t>user_number</w:t>
      </w:r>
      <w:proofErr w:type="spellEnd"/>
      <w:r w:rsidRPr="00CB4FA7">
        <w:rPr>
          <w:lang w:val="en-US"/>
        </w:rPr>
        <w:t xml:space="preserve"> == </w:t>
      </w:r>
      <w:proofErr w:type="spellStart"/>
      <w:r w:rsidRPr="00CB4FA7">
        <w:rPr>
          <w:lang w:val="en-US"/>
        </w:rPr>
        <w:t>my_number</w:t>
      </w:r>
      <w:proofErr w:type="spellEnd"/>
      <w:r w:rsidRPr="00CB4FA7">
        <w:rPr>
          <w:lang w:val="en-US"/>
        </w:rPr>
        <w:t>:</w:t>
      </w:r>
    </w:p>
    <w:p w14:paraId="1436C621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</w:t>
      </w:r>
      <w:proofErr w:type="spellStart"/>
      <w:r w:rsidRPr="00CB4FA7">
        <w:rPr>
          <w:lang w:val="en-US"/>
        </w:rPr>
        <w:t>user_number</w:t>
      </w:r>
      <w:proofErr w:type="spellEnd"/>
      <w:r w:rsidRPr="00CB4FA7">
        <w:rPr>
          <w:lang w:val="en-US"/>
        </w:rPr>
        <w:t xml:space="preserve"> </w:t>
      </w:r>
      <w:proofErr w:type="spellStart"/>
      <w:r w:rsidRPr="00CB4FA7">
        <w:rPr>
          <w:lang w:val="en-US"/>
        </w:rPr>
        <w:t>совпал</w:t>
      </w:r>
      <w:proofErr w:type="spellEnd"/>
      <w:r w:rsidRPr="00CB4FA7">
        <w:rPr>
          <w:lang w:val="en-US"/>
        </w:rPr>
        <w:t xml:space="preserve"> c </w:t>
      </w:r>
      <w:proofErr w:type="spellStart"/>
      <w:r w:rsidRPr="00CB4FA7">
        <w:rPr>
          <w:lang w:val="en-US"/>
        </w:rPr>
        <w:t>my_number</w:t>
      </w:r>
      <w:proofErr w:type="spellEnd"/>
      <w:r w:rsidRPr="00CB4FA7">
        <w:rPr>
          <w:lang w:val="en-US"/>
        </w:rPr>
        <w:t>!!")</w:t>
      </w:r>
    </w:p>
    <w:p w14:paraId="145B975D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break</w:t>
      </w:r>
    </w:p>
    <w:p w14:paraId="18CA872E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</w:p>
    <w:p w14:paraId="2CB0B2A0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возвращает построчно выводит все строки размером менее 10 символов из списка</w:t>
      </w:r>
    </w:p>
    <w:p w14:paraId="11C15F7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get_list_line</w:t>
      </w:r>
      <w:proofErr w:type="spellEnd"/>
      <w:r w:rsidRPr="00CB4FA7">
        <w:rPr>
          <w:lang w:val="en-US"/>
        </w:rPr>
        <w:t>(</w:t>
      </w:r>
      <w:proofErr w:type="spellStart"/>
      <w:r w:rsidRPr="00CB4FA7">
        <w:rPr>
          <w:lang w:val="en-US"/>
        </w:rPr>
        <w:t>lst</w:t>
      </w:r>
      <w:proofErr w:type="spellEnd"/>
      <w:r w:rsidRPr="00CB4FA7">
        <w:rPr>
          <w:lang w:val="en-US"/>
        </w:rPr>
        <w:t>):</w:t>
      </w:r>
    </w:p>
    <w:p w14:paraId="4278530A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for line in </w:t>
      </w:r>
      <w:proofErr w:type="spellStart"/>
      <w:r w:rsidRPr="00CB4FA7">
        <w:rPr>
          <w:lang w:val="en-US"/>
        </w:rPr>
        <w:t>lst</w:t>
      </w:r>
      <w:proofErr w:type="spellEnd"/>
      <w:r w:rsidRPr="00CB4FA7">
        <w:rPr>
          <w:lang w:val="en-US"/>
        </w:rPr>
        <w:t>:</w:t>
      </w:r>
    </w:p>
    <w:p w14:paraId="1D16754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(line) &lt; 10:</w:t>
      </w:r>
    </w:p>
    <w:p w14:paraId="019F26E7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print</w:t>
      </w:r>
      <w:r w:rsidRPr="00CB4FA7">
        <w:t>(</w:t>
      </w:r>
      <w:r w:rsidRPr="00CB4FA7">
        <w:rPr>
          <w:lang w:val="en-US"/>
        </w:rPr>
        <w:t>line</w:t>
      </w:r>
      <w:r w:rsidRPr="00CB4FA7">
        <w:t>)</w:t>
      </w:r>
    </w:p>
    <w:p w14:paraId="51A41F2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</w:p>
    <w:p w14:paraId="204C97C1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 xml:space="preserve">#Функция возвращает строку размером </w:t>
      </w:r>
      <w:r w:rsidRPr="00CB4FA7">
        <w:rPr>
          <w:lang w:val="en-US"/>
        </w:rPr>
        <w:t>N</w:t>
      </w:r>
      <w:r w:rsidRPr="00CB4FA7">
        <w:t xml:space="preserve">, состоящую из букв </w:t>
      </w:r>
      <w:r w:rsidRPr="00CB4FA7">
        <w:rPr>
          <w:lang w:val="en-US"/>
        </w:rPr>
        <w:t>R</w:t>
      </w:r>
    </w:p>
    <w:p w14:paraId="356691F8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get_R_line</w:t>
      </w:r>
      <w:proofErr w:type="spellEnd"/>
      <w:r w:rsidRPr="00CB4FA7">
        <w:rPr>
          <w:lang w:val="en-US"/>
        </w:rPr>
        <w:t>(N):</w:t>
      </w:r>
    </w:p>
    <w:p w14:paraId="3AFA9C2E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R_line</w:t>
      </w:r>
      <w:proofErr w:type="spellEnd"/>
      <w:r w:rsidRPr="00CB4FA7">
        <w:rPr>
          <w:lang w:val="en-US"/>
        </w:rPr>
        <w:t xml:space="preserve"> = ""</w:t>
      </w:r>
    </w:p>
    <w:p w14:paraId="3B465652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146A57D1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range(N):</w:t>
      </w:r>
    </w:p>
    <w:p w14:paraId="4EB7A01A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R_line</w:t>
      </w:r>
      <w:proofErr w:type="spellEnd"/>
      <w:r w:rsidRPr="00CB4FA7">
        <w:rPr>
          <w:lang w:val="en-US"/>
        </w:rPr>
        <w:t xml:space="preserve"> += "R"</w:t>
      </w:r>
    </w:p>
    <w:p w14:paraId="7585E19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2C2CE12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return </w:t>
      </w:r>
      <w:proofErr w:type="spellStart"/>
      <w:r w:rsidRPr="00CB4FA7">
        <w:rPr>
          <w:lang w:val="en-US"/>
        </w:rPr>
        <w:t>R_line</w:t>
      </w:r>
      <w:proofErr w:type="spellEnd"/>
    </w:p>
    <w:p w14:paraId="50C794E0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13A7362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возвращает строку без чисел:</w:t>
      </w:r>
    </w:p>
    <w:p w14:paraId="10D676A1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remove_digits</w:t>
      </w:r>
      <w:proofErr w:type="spellEnd"/>
      <w:r w:rsidRPr="00CB4FA7">
        <w:rPr>
          <w:lang w:val="en-US"/>
        </w:rPr>
        <w:t>(string):</w:t>
      </w:r>
    </w:p>
    <w:p w14:paraId="0E91B1E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new_string</w:t>
      </w:r>
      <w:proofErr w:type="spellEnd"/>
      <w:r w:rsidRPr="00CB4FA7">
        <w:rPr>
          <w:lang w:val="en-US"/>
        </w:rPr>
        <w:t xml:space="preserve"> = ""</w:t>
      </w:r>
    </w:p>
    <w:p w14:paraId="0662428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029F38E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>for symbol in string:</w:t>
      </w:r>
    </w:p>
    <w:p w14:paraId="31575D3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lastRenderedPageBreak/>
        <w:tab/>
      </w:r>
      <w:r w:rsidRPr="00CB4FA7">
        <w:rPr>
          <w:lang w:val="en-US"/>
        </w:rPr>
        <w:tab/>
        <w:t xml:space="preserve">if </w:t>
      </w:r>
      <w:proofErr w:type="spellStart"/>
      <w:proofErr w:type="gramStart"/>
      <w:r w:rsidRPr="00CB4FA7">
        <w:rPr>
          <w:lang w:val="en-US"/>
        </w:rPr>
        <w:t>symbol.isdigit</w:t>
      </w:r>
      <w:proofErr w:type="spellEnd"/>
      <w:proofErr w:type="gramEnd"/>
      <w:r w:rsidRPr="00CB4FA7">
        <w:rPr>
          <w:lang w:val="en-US"/>
        </w:rPr>
        <w:t>():</w:t>
      </w:r>
    </w:p>
    <w:p w14:paraId="7FA022F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continue</w:t>
      </w:r>
    </w:p>
    <w:p w14:paraId="3D6AEEC5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else:</w:t>
      </w:r>
    </w:p>
    <w:p w14:paraId="4A56D182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new_string</w:t>
      </w:r>
      <w:proofErr w:type="spellEnd"/>
      <w:r w:rsidRPr="00CB4FA7">
        <w:rPr>
          <w:lang w:val="en-US"/>
        </w:rPr>
        <w:t xml:space="preserve"> += symbol</w:t>
      </w:r>
    </w:p>
    <w:p w14:paraId="7FB04F2D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29DA6138" w14:textId="759FE9DB" w:rsid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return </w:t>
      </w:r>
      <w:proofErr w:type="spellStart"/>
      <w:r w:rsidRPr="00CB4FA7">
        <w:rPr>
          <w:lang w:val="en-US"/>
        </w:rPr>
        <w:t>new_string</w:t>
      </w:r>
      <w:proofErr w:type="spellEnd"/>
    </w:p>
    <w:p w14:paraId="12DB6BD3" w14:textId="06C43B79" w:rsid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312A3ED0" w14:textId="61E96569" w:rsid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>
        <w:rPr>
          <w:b/>
          <w:bCs/>
        </w:rPr>
        <w:t xml:space="preserve">Модуль </w:t>
      </w:r>
      <w:r>
        <w:rPr>
          <w:b/>
          <w:bCs/>
          <w:lang w:val="en-US"/>
        </w:rPr>
        <w:t>task3_functions:</w:t>
      </w:r>
    </w:p>
    <w:p w14:paraId="6DC30B8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6E9DB0F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вывода матрицы</w:t>
      </w:r>
    </w:p>
    <w:p w14:paraId="329B418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rPr>
          <w:lang w:val="en-US"/>
        </w:rPr>
        <w:t>def</w:t>
      </w:r>
      <w:r w:rsidRPr="00CB4FA7">
        <w:t xml:space="preserve"> </w:t>
      </w:r>
      <w:r w:rsidRPr="00CB4FA7">
        <w:rPr>
          <w:lang w:val="en-US"/>
        </w:rPr>
        <w:t>print</w:t>
      </w:r>
      <w:r w:rsidRPr="00CB4FA7">
        <w:t>_</w:t>
      </w:r>
      <w:r w:rsidRPr="00CB4FA7">
        <w:rPr>
          <w:lang w:val="en-US"/>
        </w:rPr>
        <w:t>matrix</w:t>
      </w:r>
      <w:r w:rsidRPr="00CB4FA7">
        <w:t>(</w:t>
      </w:r>
      <w:r w:rsidRPr="00CB4FA7">
        <w:rPr>
          <w:lang w:val="en-US"/>
        </w:rPr>
        <w:t>matrix</w:t>
      </w:r>
      <w:r w:rsidRPr="00CB4FA7">
        <w:t>):</w:t>
      </w:r>
    </w:p>
    <w:p w14:paraId="092EE398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tab/>
      </w:r>
      <w:r w:rsidRPr="00CB4FA7">
        <w:rPr>
          <w:lang w:val="en-US"/>
        </w:rPr>
        <w:t>for row in matrix:</w:t>
      </w:r>
    </w:p>
    <w:p w14:paraId="66DDED1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print(row)</w:t>
      </w:r>
    </w:p>
    <w:p w14:paraId="6ADEB33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7C8E804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сложения по строкам</w:t>
      </w:r>
    </w:p>
    <w:p w14:paraId="01DCE7B6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rPr>
          <w:lang w:val="en-US"/>
        </w:rPr>
        <w:t>def</w:t>
      </w:r>
      <w:r w:rsidRPr="00CB4FA7">
        <w:t xml:space="preserve"> </w:t>
      </w:r>
      <w:r w:rsidRPr="00CB4FA7">
        <w:rPr>
          <w:lang w:val="en-US"/>
        </w:rPr>
        <w:t>rows</w:t>
      </w:r>
      <w:r w:rsidRPr="00CB4FA7">
        <w:t>_</w:t>
      </w:r>
      <w:r w:rsidRPr="00CB4FA7">
        <w:rPr>
          <w:lang w:val="en-US"/>
        </w:rPr>
        <w:t>sum</w:t>
      </w:r>
      <w:r w:rsidRPr="00CB4FA7">
        <w:t>(</w:t>
      </w:r>
      <w:r w:rsidRPr="00CB4FA7">
        <w:rPr>
          <w:lang w:val="en-US"/>
        </w:rPr>
        <w:t>matrix</w:t>
      </w:r>
      <w:r w:rsidRPr="00CB4FA7">
        <w:t>):</w:t>
      </w:r>
    </w:p>
    <w:p w14:paraId="12B1ED96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tab/>
      </w:r>
      <w:r w:rsidRPr="00CB4FA7">
        <w:rPr>
          <w:lang w:val="en-US"/>
        </w:rPr>
        <w:t>for row in matrix:</w:t>
      </w:r>
    </w:p>
    <w:p w14:paraId="4EF45D60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</w:p>
    <w:p w14:paraId="0FAEFA1A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row_sum</w:t>
      </w:r>
      <w:proofErr w:type="spellEnd"/>
      <w:r w:rsidRPr="00CB4FA7">
        <w:rPr>
          <w:lang w:val="en-US"/>
        </w:rPr>
        <w:t xml:space="preserve"> = 0</w:t>
      </w:r>
    </w:p>
    <w:p w14:paraId="46BD8333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</w:p>
    <w:p w14:paraId="6F5F0781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for element in row:</w:t>
      </w:r>
    </w:p>
    <w:p w14:paraId="2BAFC0B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row_sum</w:t>
      </w:r>
      <w:proofErr w:type="spellEnd"/>
      <w:r w:rsidRPr="00CB4FA7">
        <w:rPr>
          <w:lang w:val="en-US"/>
        </w:rPr>
        <w:t xml:space="preserve"> += element</w:t>
      </w:r>
    </w:p>
    <w:p w14:paraId="108233F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6E1100C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print(str(row) + " == " + str(</w:t>
      </w:r>
      <w:proofErr w:type="spellStart"/>
      <w:r w:rsidRPr="00CB4FA7">
        <w:rPr>
          <w:lang w:val="en-US"/>
        </w:rPr>
        <w:t>row_sum</w:t>
      </w:r>
      <w:proofErr w:type="spellEnd"/>
      <w:r w:rsidRPr="00CB4FA7">
        <w:rPr>
          <w:lang w:val="en-US"/>
        </w:rPr>
        <w:t>))</w:t>
      </w:r>
    </w:p>
    <w:p w14:paraId="1D585912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615DBB9D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сложения по столбцам</w:t>
      </w:r>
    </w:p>
    <w:p w14:paraId="63F35917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rPr>
          <w:lang w:val="en-US"/>
        </w:rPr>
        <w:t>def</w:t>
      </w:r>
      <w:r w:rsidRPr="00CB4FA7">
        <w:t xml:space="preserve"> </w:t>
      </w:r>
      <w:r w:rsidRPr="00CB4FA7">
        <w:rPr>
          <w:lang w:val="en-US"/>
        </w:rPr>
        <w:t>cols</w:t>
      </w:r>
      <w:r w:rsidRPr="00CB4FA7">
        <w:t>_</w:t>
      </w:r>
      <w:r w:rsidRPr="00CB4FA7">
        <w:rPr>
          <w:lang w:val="en-US"/>
        </w:rPr>
        <w:t>sum</w:t>
      </w:r>
      <w:r w:rsidRPr="00CB4FA7">
        <w:t>(</w:t>
      </w:r>
      <w:r w:rsidRPr="00CB4FA7">
        <w:rPr>
          <w:lang w:val="en-US"/>
        </w:rPr>
        <w:t>matrix</w:t>
      </w:r>
      <w:r w:rsidRPr="00CB4FA7">
        <w:t>):</w:t>
      </w:r>
    </w:p>
    <w:p w14:paraId="09ADA625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tab/>
      </w:r>
      <w:proofErr w:type="spellStart"/>
      <w:r w:rsidRPr="00CB4FA7">
        <w:rPr>
          <w:lang w:val="en-US"/>
        </w:rPr>
        <w:t>col_sum</w:t>
      </w:r>
      <w:proofErr w:type="spellEnd"/>
      <w:r w:rsidRPr="00CB4FA7">
        <w:rPr>
          <w:lang w:val="en-US"/>
        </w:rPr>
        <w:t xml:space="preserve"> = []</w:t>
      </w:r>
    </w:p>
    <w:p w14:paraId="65CB844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</w:t>
      </w:r>
      <w:proofErr w:type="gramStart"/>
      <w:r w:rsidRPr="00CB4FA7">
        <w:rPr>
          <w:lang w:val="en-US"/>
        </w:rPr>
        <w:t>matrix[</w:t>
      </w:r>
      <w:proofErr w:type="gramEnd"/>
      <w:r w:rsidRPr="00CB4FA7">
        <w:rPr>
          <w:lang w:val="en-US"/>
        </w:rPr>
        <w:t>0])):</w:t>
      </w:r>
    </w:p>
    <w:p w14:paraId="4B9F53EA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col_</w:t>
      </w:r>
      <w:proofErr w:type="gramStart"/>
      <w:r w:rsidRPr="00CB4FA7">
        <w:rPr>
          <w:lang w:val="en-US"/>
        </w:rPr>
        <w:t>sum.append</w:t>
      </w:r>
      <w:proofErr w:type="spellEnd"/>
      <w:proofErr w:type="gramEnd"/>
      <w:r w:rsidRPr="00CB4FA7">
        <w:rPr>
          <w:lang w:val="en-US"/>
        </w:rPr>
        <w:t>(0)</w:t>
      </w:r>
    </w:p>
    <w:p w14:paraId="3A631EF6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07A78CE0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(matrix)):</w:t>
      </w:r>
    </w:p>
    <w:p w14:paraId="41D4281E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for j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(matrix[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])):</w:t>
      </w:r>
    </w:p>
    <w:p w14:paraId="0313F05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col_sum</w:t>
      </w:r>
      <w:proofErr w:type="spellEnd"/>
      <w:r w:rsidRPr="00CB4FA7">
        <w:rPr>
          <w:lang w:val="en-US"/>
        </w:rPr>
        <w:t>[j] += matrix[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][j]</w:t>
      </w:r>
    </w:p>
    <w:p w14:paraId="2EF7696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64949387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print_matrix</w:t>
      </w:r>
      <w:proofErr w:type="spellEnd"/>
      <w:r w:rsidRPr="00CB4FA7">
        <w:rPr>
          <w:lang w:val="en-US"/>
        </w:rPr>
        <w:t>(matrix)</w:t>
      </w:r>
    </w:p>
    <w:p w14:paraId="32EC8879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"========================")</w:t>
      </w:r>
    </w:p>
    <w:p w14:paraId="373C490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>print(</w:t>
      </w:r>
      <w:proofErr w:type="spellStart"/>
      <w:r w:rsidRPr="00CB4FA7">
        <w:rPr>
          <w:lang w:val="en-US"/>
        </w:rPr>
        <w:t>col_sum</w:t>
      </w:r>
      <w:proofErr w:type="spellEnd"/>
      <w:r w:rsidRPr="00CB4FA7">
        <w:rPr>
          <w:lang w:val="en-US"/>
        </w:rPr>
        <w:t>)</w:t>
      </w:r>
    </w:p>
    <w:p w14:paraId="1ECB28F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72EED91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сложения по строкам четных элементов.</w:t>
      </w:r>
    </w:p>
    <w:p w14:paraId="500AB632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even_rows_sum</w:t>
      </w:r>
      <w:proofErr w:type="spellEnd"/>
      <w:r w:rsidRPr="00CB4FA7">
        <w:rPr>
          <w:lang w:val="en-US"/>
        </w:rPr>
        <w:t>(matrix):</w:t>
      </w:r>
    </w:p>
    <w:p w14:paraId="45FC8597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>for row in matrix:</w:t>
      </w:r>
    </w:p>
    <w:p w14:paraId="039DBB2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</w:p>
    <w:p w14:paraId="5520F9EA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row_sum</w:t>
      </w:r>
      <w:proofErr w:type="spellEnd"/>
      <w:r w:rsidRPr="00CB4FA7">
        <w:rPr>
          <w:lang w:val="en-US"/>
        </w:rPr>
        <w:t xml:space="preserve"> = 0</w:t>
      </w:r>
    </w:p>
    <w:p w14:paraId="6D207BC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</w:p>
    <w:p w14:paraId="123A0945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for element in row:</w:t>
      </w:r>
    </w:p>
    <w:p w14:paraId="57824C8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if element % 2 == 0:</w:t>
      </w:r>
    </w:p>
    <w:p w14:paraId="3CBF5E57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row_sum</w:t>
      </w:r>
      <w:proofErr w:type="spellEnd"/>
      <w:r w:rsidRPr="00CB4FA7">
        <w:rPr>
          <w:lang w:val="en-US"/>
        </w:rPr>
        <w:t xml:space="preserve"> += element</w:t>
      </w:r>
    </w:p>
    <w:p w14:paraId="14931463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6981D934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print(str(row) + " == " + str(</w:t>
      </w:r>
      <w:proofErr w:type="spellStart"/>
      <w:r w:rsidRPr="00CB4FA7">
        <w:rPr>
          <w:lang w:val="en-US"/>
        </w:rPr>
        <w:t>row_sum</w:t>
      </w:r>
      <w:proofErr w:type="spellEnd"/>
      <w:r w:rsidRPr="00CB4FA7">
        <w:rPr>
          <w:lang w:val="en-US"/>
        </w:rPr>
        <w:t>))</w:t>
      </w:r>
    </w:p>
    <w:p w14:paraId="3576856B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1EE9386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7426B6A3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</w:pPr>
      <w:r w:rsidRPr="00CB4FA7">
        <w:t>#Функция сложения по столбцам четных элементов</w:t>
      </w:r>
    </w:p>
    <w:p w14:paraId="0C3993E3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even_cols_sum</w:t>
      </w:r>
      <w:proofErr w:type="spellEnd"/>
      <w:r w:rsidRPr="00CB4FA7">
        <w:rPr>
          <w:lang w:val="en-US"/>
        </w:rPr>
        <w:t>(matrix):</w:t>
      </w:r>
    </w:p>
    <w:p w14:paraId="17EB2AE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col_sum</w:t>
      </w:r>
      <w:proofErr w:type="spellEnd"/>
      <w:r w:rsidRPr="00CB4FA7">
        <w:rPr>
          <w:lang w:val="en-US"/>
        </w:rPr>
        <w:t xml:space="preserve"> = []</w:t>
      </w:r>
    </w:p>
    <w:p w14:paraId="33DAC088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</w:t>
      </w:r>
      <w:proofErr w:type="gramStart"/>
      <w:r w:rsidRPr="00CB4FA7">
        <w:rPr>
          <w:lang w:val="en-US"/>
        </w:rPr>
        <w:t>matrix[</w:t>
      </w:r>
      <w:proofErr w:type="gramEnd"/>
      <w:r w:rsidRPr="00CB4FA7">
        <w:rPr>
          <w:lang w:val="en-US"/>
        </w:rPr>
        <w:t>0])):</w:t>
      </w:r>
    </w:p>
    <w:p w14:paraId="6A18F39A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lastRenderedPageBreak/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col_</w:t>
      </w:r>
      <w:proofErr w:type="gramStart"/>
      <w:r w:rsidRPr="00CB4FA7">
        <w:rPr>
          <w:lang w:val="en-US"/>
        </w:rPr>
        <w:t>sum.append</w:t>
      </w:r>
      <w:proofErr w:type="spellEnd"/>
      <w:proofErr w:type="gramEnd"/>
      <w:r w:rsidRPr="00CB4FA7">
        <w:rPr>
          <w:lang w:val="en-US"/>
        </w:rPr>
        <w:t>(0)</w:t>
      </w:r>
    </w:p>
    <w:p w14:paraId="5A463EC0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53E2237D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(matrix)):</w:t>
      </w:r>
    </w:p>
    <w:p w14:paraId="25786726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for j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(matrix[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])):</w:t>
      </w:r>
    </w:p>
    <w:p w14:paraId="1719F67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if matrix[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][j] % 2 == 0:</w:t>
      </w:r>
    </w:p>
    <w:p w14:paraId="5A1229DF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col_sum</w:t>
      </w:r>
      <w:proofErr w:type="spellEnd"/>
      <w:r w:rsidRPr="00CB4FA7">
        <w:rPr>
          <w:lang w:val="en-US"/>
        </w:rPr>
        <w:t>[j] += matrix[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][j]</w:t>
      </w:r>
    </w:p>
    <w:p w14:paraId="05DD31A6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</w:p>
    <w:p w14:paraId="11C6546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print_matrix</w:t>
      </w:r>
      <w:proofErr w:type="spellEnd"/>
      <w:r w:rsidRPr="00CB4FA7">
        <w:rPr>
          <w:lang w:val="en-US"/>
        </w:rPr>
        <w:t>(matrix)</w:t>
      </w:r>
    </w:p>
    <w:p w14:paraId="00A15FAC" w14:textId="77777777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"========================")</w:t>
      </w:r>
    </w:p>
    <w:p w14:paraId="3F07845B" w14:textId="49DFF1F2" w:rsidR="00CB4FA7" w:rsidRPr="00CB4FA7" w:rsidRDefault="00CB4FA7" w:rsidP="00CB4FA7">
      <w:pPr>
        <w:widowControl/>
        <w:autoSpaceDE/>
        <w:autoSpaceDN/>
        <w:adjustRightInd/>
        <w:spacing w:after="240"/>
        <w:contextualSpacing/>
        <w:rPr>
          <w:lang w:val="en-US"/>
        </w:rPr>
      </w:pPr>
      <w:r w:rsidRPr="00CB4FA7">
        <w:rPr>
          <w:lang w:val="en-US"/>
        </w:rPr>
        <w:tab/>
        <w:t>print(</w:t>
      </w:r>
      <w:proofErr w:type="spellStart"/>
      <w:r w:rsidRPr="00CB4FA7">
        <w:rPr>
          <w:lang w:val="en-US"/>
        </w:rPr>
        <w:t>col_sum</w:t>
      </w:r>
      <w:proofErr w:type="spellEnd"/>
      <w:r w:rsidRPr="00CB4FA7">
        <w:rPr>
          <w:lang w:val="en-US"/>
        </w:rPr>
        <w:t>)</w:t>
      </w:r>
    </w:p>
    <w:p w14:paraId="11665041" w14:textId="2F51AE0D" w:rsidR="00CB4FA7" w:rsidRDefault="00CB4FA7" w:rsidP="00BB2906">
      <w:pPr>
        <w:widowControl/>
        <w:autoSpaceDE/>
        <w:autoSpaceDN/>
        <w:adjustRightInd/>
        <w:spacing w:after="240"/>
        <w:rPr>
          <w:lang w:val="en-US"/>
        </w:rPr>
      </w:pPr>
    </w:p>
    <w:p w14:paraId="6B8F058E" w14:textId="4BEC9782" w:rsidR="00CB4FA7" w:rsidRDefault="00CB4FA7" w:rsidP="00BB2906">
      <w:pPr>
        <w:widowControl/>
        <w:autoSpaceDE/>
        <w:autoSpaceDN/>
        <w:adjustRightInd/>
        <w:spacing w:after="240"/>
        <w:rPr>
          <w:b/>
          <w:bCs/>
          <w:lang w:val="en-US"/>
        </w:rPr>
      </w:pPr>
      <w:r>
        <w:rPr>
          <w:b/>
          <w:bCs/>
        </w:rPr>
        <w:t xml:space="preserve">Модуль </w:t>
      </w:r>
      <w:r>
        <w:rPr>
          <w:b/>
          <w:bCs/>
          <w:lang w:val="en-US"/>
        </w:rPr>
        <w:t>task4_functions:</w:t>
      </w:r>
    </w:p>
    <w:p w14:paraId="5943AB3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140CBD9E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  <w:r w:rsidRPr="00CB4FA7">
        <w:t>#Функция возвращает строку, состоящую слова, в которых первые 2 буквы - Ли</w:t>
      </w:r>
    </w:p>
    <w:p w14:paraId="47D31F4E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get_str</w:t>
      </w:r>
      <w:proofErr w:type="spellEnd"/>
      <w:r w:rsidRPr="00CB4FA7">
        <w:rPr>
          <w:lang w:val="en-US"/>
        </w:rPr>
        <w:t>(string):</w:t>
      </w:r>
    </w:p>
    <w:p w14:paraId="0964C310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(",", "")</w:t>
      </w:r>
    </w:p>
    <w:p w14:paraId="799BFA7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(".", "")</w:t>
      </w:r>
    </w:p>
    <w:p w14:paraId="6FE506F7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("!", "")</w:t>
      </w:r>
    </w:p>
    <w:p w14:paraId="40491A41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("?", "")</w:t>
      </w:r>
    </w:p>
    <w:p w14:paraId="4F811870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(";", "")</w:t>
      </w:r>
    </w:p>
    <w:p w14:paraId="26935EF3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(";", "-")</w:t>
      </w:r>
    </w:p>
    <w:p w14:paraId="7EAE5715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014FB36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string.split</w:t>
      </w:r>
      <w:proofErr w:type="spellEnd"/>
      <w:proofErr w:type="gramEnd"/>
      <w:r w:rsidRPr="00CB4FA7">
        <w:rPr>
          <w:lang w:val="en-US"/>
        </w:rPr>
        <w:t>()</w:t>
      </w:r>
    </w:p>
    <w:p w14:paraId="69A2F433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2B7F2AB0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new_string</w:t>
      </w:r>
      <w:proofErr w:type="spellEnd"/>
      <w:r w:rsidRPr="00CB4FA7">
        <w:rPr>
          <w:lang w:val="en-US"/>
        </w:rPr>
        <w:t xml:space="preserve"> = ""</w:t>
      </w:r>
    </w:p>
    <w:p w14:paraId="48955EEE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2567A4C2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>for word in string:</w:t>
      </w:r>
    </w:p>
    <w:p w14:paraId="14286738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gramStart"/>
      <w:r w:rsidRPr="00CB4FA7">
        <w:rPr>
          <w:lang w:val="en-US"/>
        </w:rPr>
        <w:t>word[</w:t>
      </w:r>
      <w:proofErr w:type="gramEnd"/>
      <w:r w:rsidRPr="00CB4FA7">
        <w:rPr>
          <w:lang w:val="en-US"/>
        </w:rPr>
        <w:t>0] == "Л" and word[1] == "и":</w:t>
      </w:r>
    </w:p>
    <w:p w14:paraId="6D0C806B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new_</w:t>
      </w:r>
      <w:proofErr w:type="gramStart"/>
      <w:r w:rsidRPr="00CB4FA7">
        <w:rPr>
          <w:lang w:val="en-US"/>
        </w:rPr>
        <w:t>string</w:t>
      </w:r>
      <w:proofErr w:type="spellEnd"/>
      <w:r w:rsidRPr="00CB4FA7">
        <w:rPr>
          <w:lang w:val="en-US"/>
        </w:rPr>
        <w:t xml:space="preserve">  =</w:t>
      </w:r>
      <w:proofErr w:type="gramEnd"/>
      <w:r w:rsidRPr="00CB4FA7">
        <w:rPr>
          <w:lang w:val="en-US"/>
        </w:rPr>
        <w:t xml:space="preserve"> </w:t>
      </w:r>
      <w:proofErr w:type="spellStart"/>
      <w:r w:rsidRPr="00CB4FA7">
        <w:rPr>
          <w:lang w:val="en-US"/>
        </w:rPr>
        <w:t>new_string</w:t>
      </w:r>
      <w:proofErr w:type="spellEnd"/>
      <w:r w:rsidRPr="00CB4FA7">
        <w:rPr>
          <w:lang w:val="en-US"/>
        </w:rPr>
        <w:t xml:space="preserve"> + word + " "</w:t>
      </w:r>
    </w:p>
    <w:p w14:paraId="13A7881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1D1D1168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  <w:r w:rsidRPr="00CB4FA7">
        <w:rPr>
          <w:lang w:val="en-US"/>
        </w:rPr>
        <w:tab/>
        <w:t>return</w:t>
      </w:r>
      <w:r w:rsidRPr="00CB4FA7">
        <w:t xml:space="preserve"> </w:t>
      </w:r>
      <w:r w:rsidRPr="00CB4FA7">
        <w:rPr>
          <w:lang w:val="en-US"/>
        </w:rPr>
        <w:t>new</w:t>
      </w:r>
      <w:r w:rsidRPr="00CB4FA7">
        <w:t>_</w:t>
      </w:r>
      <w:r w:rsidRPr="00CB4FA7">
        <w:rPr>
          <w:lang w:val="en-US"/>
        </w:rPr>
        <w:t>string</w:t>
      </w:r>
    </w:p>
    <w:p w14:paraId="7F3192F3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</w:p>
    <w:p w14:paraId="2BDF821E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  <w:r w:rsidRPr="00CB4FA7">
        <w:t>#Функция возврощает массив, содержащий информацию о студентах</w:t>
      </w:r>
    </w:p>
    <w:p w14:paraId="388F8CE5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get_str_</w:t>
      </w:r>
      <w:proofErr w:type="gramStart"/>
      <w:r w:rsidRPr="00CB4FA7">
        <w:rPr>
          <w:lang w:val="en-US"/>
        </w:rPr>
        <w:t>matrix</w:t>
      </w:r>
      <w:proofErr w:type="spellEnd"/>
      <w:r w:rsidRPr="00CB4FA7">
        <w:rPr>
          <w:lang w:val="en-US"/>
        </w:rPr>
        <w:t>(</w:t>
      </w:r>
      <w:proofErr w:type="gramEnd"/>
      <w:r w:rsidRPr="00CB4FA7">
        <w:rPr>
          <w:lang w:val="en-US"/>
        </w:rPr>
        <w:t>string, cols):</w:t>
      </w:r>
    </w:p>
    <w:p w14:paraId="761CF86B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string.replace</w:t>
      </w:r>
      <w:proofErr w:type="spellEnd"/>
      <w:proofErr w:type="gramEnd"/>
      <w:r w:rsidRPr="00CB4FA7">
        <w:rPr>
          <w:lang w:val="en-US"/>
        </w:rPr>
        <w:t>("_", "")</w:t>
      </w:r>
    </w:p>
    <w:p w14:paraId="507308C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lastRenderedPageBreak/>
        <w:tab/>
        <w:t xml:space="preserve">string = </w:t>
      </w:r>
      <w:proofErr w:type="spellStart"/>
      <w:proofErr w:type="gramStart"/>
      <w:r w:rsidRPr="00CB4FA7">
        <w:rPr>
          <w:lang w:val="en-US"/>
        </w:rPr>
        <w:t>string.split</w:t>
      </w:r>
      <w:proofErr w:type="spellEnd"/>
      <w:proofErr w:type="gramEnd"/>
      <w:r w:rsidRPr="00CB4FA7">
        <w:rPr>
          <w:lang w:val="en-US"/>
        </w:rPr>
        <w:t>(";")</w:t>
      </w:r>
    </w:p>
    <w:p w14:paraId="6825518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7AB66716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 xml:space="preserve"> = []</w:t>
      </w:r>
    </w:p>
    <w:p w14:paraId="429DA12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str_matrix_row</w:t>
      </w:r>
      <w:proofErr w:type="spellEnd"/>
      <w:r w:rsidRPr="00CB4FA7">
        <w:rPr>
          <w:lang w:val="en-US"/>
        </w:rPr>
        <w:t xml:space="preserve"> = []</w:t>
      </w:r>
    </w:p>
    <w:p w14:paraId="343CB0EF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175C9126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(string)):</w:t>
      </w:r>
    </w:p>
    <w:p w14:paraId="55392DD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== 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(string) - 1:</w:t>
      </w:r>
    </w:p>
    <w:p w14:paraId="0DA0F63D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str_matrix_</w:t>
      </w:r>
      <w:proofErr w:type="gramStart"/>
      <w:r w:rsidRPr="00CB4FA7">
        <w:rPr>
          <w:lang w:val="en-US"/>
        </w:rPr>
        <w:t>row.append</w:t>
      </w:r>
      <w:proofErr w:type="spellEnd"/>
      <w:proofErr w:type="gramEnd"/>
      <w:r w:rsidRPr="00CB4FA7">
        <w:rPr>
          <w:lang w:val="en-US"/>
        </w:rPr>
        <w:t>(string[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])</w:t>
      </w:r>
    </w:p>
    <w:p w14:paraId="7313472B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</w:t>
      </w:r>
      <w:proofErr w:type="gramStart"/>
      <w:r w:rsidRPr="00CB4FA7">
        <w:rPr>
          <w:lang w:val="en-US"/>
        </w:rPr>
        <w:t>matrix.append</w:t>
      </w:r>
      <w:proofErr w:type="spellEnd"/>
      <w:proofErr w:type="gramEnd"/>
      <w:r w:rsidRPr="00CB4FA7">
        <w:rPr>
          <w:lang w:val="en-US"/>
        </w:rPr>
        <w:t>(</w:t>
      </w:r>
      <w:proofErr w:type="spellStart"/>
      <w:r w:rsidRPr="00CB4FA7">
        <w:rPr>
          <w:lang w:val="en-US"/>
        </w:rPr>
        <w:t>str_matrix_row</w:t>
      </w:r>
      <w:proofErr w:type="spellEnd"/>
      <w:r w:rsidRPr="00CB4FA7">
        <w:rPr>
          <w:lang w:val="en-US"/>
        </w:rPr>
        <w:t>)</w:t>
      </w:r>
    </w:p>
    <w:p w14:paraId="459E21A0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break</w:t>
      </w:r>
    </w:p>
    <w:p w14:paraId="5E7CCB45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748EEF3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spellStart"/>
      <w:proofErr w:type="gram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!</w:t>
      </w:r>
      <w:proofErr w:type="gramEnd"/>
      <w:r w:rsidRPr="00CB4FA7">
        <w:rPr>
          <w:lang w:val="en-US"/>
        </w:rPr>
        <w:t xml:space="preserve">= 0 and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% cols == 0:</w:t>
      </w:r>
    </w:p>
    <w:p w14:paraId="2A7C8A1E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</w:t>
      </w:r>
      <w:proofErr w:type="gramStart"/>
      <w:r w:rsidRPr="00CB4FA7">
        <w:rPr>
          <w:lang w:val="en-US"/>
        </w:rPr>
        <w:t>matrix.append</w:t>
      </w:r>
      <w:proofErr w:type="spellEnd"/>
      <w:proofErr w:type="gramEnd"/>
      <w:r w:rsidRPr="00CB4FA7">
        <w:rPr>
          <w:lang w:val="en-US"/>
        </w:rPr>
        <w:t>(</w:t>
      </w:r>
      <w:proofErr w:type="spellStart"/>
      <w:r w:rsidRPr="00CB4FA7">
        <w:rPr>
          <w:lang w:val="en-US"/>
        </w:rPr>
        <w:t>str_matrix_row</w:t>
      </w:r>
      <w:proofErr w:type="spellEnd"/>
      <w:r w:rsidRPr="00CB4FA7">
        <w:rPr>
          <w:lang w:val="en-US"/>
        </w:rPr>
        <w:t>)</w:t>
      </w:r>
    </w:p>
    <w:p w14:paraId="06CB7918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str_matrix_row</w:t>
      </w:r>
      <w:proofErr w:type="spellEnd"/>
      <w:r w:rsidRPr="00CB4FA7">
        <w:rPr>
          <w:lang w:val="en-US"/>
        </w:rPr>
        <w:t xml:space="preserve"> = []</w:t>
      </w:r>
    </w:p>
    <w:p w14:paraId="46F1392D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2F2B5AAD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str_matrix_</w:t>
      </w:r>
      <w:proofErr w:type="gramStart"/>
      <w:r w:rsidRPr="00CB4FA7">
        <w:rPr>
          <w:lang w:val="en-US"/>
        </w:rPr>
        <w:t>row.append</w:t>
      </w:r>
      <w:proofErr w:type="spellEnd"/>
      <w:proofErr w:type="gramEnd"/>
      <w:r w:rsidRPr="00CB4FA7">
        <w:rPr>
          <w:lang w:val="en-US"/>
        </w:rPr>
        <w:t>(string[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])</w:t>
      </w:r>
    </w:p>
    <w:p w14:paraId="2D4264D5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67230BE1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  <w:r w:rsidRPr="00CB4FA7">
        <w:rPr>
          <w:lang w:val="en-US"/>
        </w:rPr>
        <w:tab/>
        <w:t>return</w:t>
      </w:r>
      <w:r w:rsidRPr="00CB4FA7">
        <w:t xml:space="preserve"> </w:t>
      </w:r>
      <w:r w:rsidRPr="00CB4FA7">
        <w:rPr>
          <w:lang w:val="en-US"/>
        </w:rPr>
        <w:t>str</w:t>
      </w:r>
      <w:r w:rsidRPr="00CB4FA7">
        <w:t>_</w:t>
      </w:r>
      <w:r w:rsidRPr="00CB4FA7">
        <w:rPr>
          <w:lang w:val="en-US"/>
        </w:rPr>
        <w:t>matrix</w:t>
      </w:r>
    </w:p>
    <w:p w14:paraId="468BA209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</w:p>
    <w:p w14:paraId="75D4114D" w14:textId="77777777" w:rsidR="00CB4FA7" w:rsidRPr="00CB4FA7" w:rsidRDefault="00CB4FA7" w:rsidP="00CB4FA7">
      <w:pPr>
        <w:widowControl/>
        <w:autoSpaceDE/>
        <w:autoSpaceDN/>
        <w:adjustRightInd/>
        <w:spacing w:after="240"/>
      </w:pPr>
      <w:r w:rsidRPr="00CB4FA7">
        <w:t xml:space="preserve">#Функция форматированного вывода </w:t>
      </w:r>
    </w:p>
    <w:p w14:paraId="63A8B59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get_format_str</w:t>
      </w:r>
      <w:proofErr w:type="spellEnd"/>
      <w:r w:rsidRPr="00CB4FA7">
        <w:rPr>
          <w:lang w:val="en-US"/>
        </w:rPr>
        <w:t>(string):</w:t>
      </w:r>
    </w:p>
    <w:p w14:paraId="5A4BADE2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 xml:space="preserve"> = </w:t>
      </w:r>
      <w:proofErr w:type="spellStart"/>
      <w:r w:rsidRPr="00CB4FA7">
        <w:rPr>
          <w:lang w:val="en-US"/>
        </w:rPr>
        <w:t>get_str_</w:t>
      </w:r>
      <w:proofErr w:type="gramStart"/>
      <w:r w:rsidRPr="00CB4FA7">
        <w:rPr>
          <w:lang w:val="en-US"/>
        </w:rPr>
        <w:t>matrix</w:t>
      </w:r>
      <w:proofErr w:type="spellEnd"/>
      <w:r w:rsidRPr="00CB4FA7">
        <w:rPr>
          <w:lang w:val="en-US"/>
        </w:rPr>
        <w:t>(</w:t>
      </w:r>
      <w:proofErr w:type="gramEnd"/>
      <w:r w:rsidRPr="00CB4FA7">
        <w:rPr>
          <w:lang w:val="en-US"/>
        </w:rPr>
        <w:t>string, 5)</w:t>
      </w:r>
    </w:p>
    <w:p w14:paraId="245AA83F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44F53701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for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in range(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)):</w:t>
      </w:r>
    </w:p>
    <w:p w14:paraId="0E4BEB19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 == 0:</w:t>
      </w:r>
    </w:p>
    <w:p w14:paraId="1186C75F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"%-25s %-15s %-15s" % (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][0] +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][1] +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][2],</w:t>
      </w:r>
    </w:p>
    <w:p w14:paraId="7A9B3E35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   </w:t>
      </w: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 </w:t>
      </w:r>
      <w:r w:rsidRPr="00CB4FA7">
        <w:rPr>
          <w:lang w:val="en-US"/>
        </w:rPr>
        <w:tab/>
        <w:t xml:space="preserve">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][3],</w:t>
      </w:r>
    </w:p>
    <w:p w14:paraId="30AE6806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   </w:t>
      </w: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 </w:t>
      </w:r>
      <w:r w:rsidRPr="00CB4FA7">
        <w:rPr>
          <w:lang w:val="en-US"/>
        </w:rPr>
        <w:tab/>
        <w:t xml:space="preserve">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][4],</w:t>
      </w:r>
    </w:p>
    <w:p w14:paraId="2DD96FE5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))</w:t>
      </w:r>
    </w:p>
    <w:p w14:paraId="09A66323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>else:</w:t>
      </w:r>
    </w:p>
    <w:p w14:paraId="4F35D901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lastRenderedPageBreak/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"%-25s %-15s %-15s" % (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][0] + " " +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][1] + " " +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][2], </w:t>
      </w:r>
    </w:p>
    <w:p w14:paraId="5FD2EA68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 xml:space="preserve">][3], </w:t>
      </w:r>
    </w:p>
    <w:p w14:paraId="397778F7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[</w:t>
      </w:r>
      <w:proofErr w:type="spellStart"/>
      <w:r w:rsidRPr="00CB4FA7">
        <w:rPr>
          <w:lang w:val="en-US"/>
        </w:rPr>
        <w:t>i</w:t>
      </w:r>
      <w:proofErr w:type="spellEnd"/>
      <w:r w:rsidRPr="00CB4FA7">
        <w:rPr>
          <w:lang w:val="en-US"/>
        </w:rPr>
        <w:t>][4],</w:t>
      </w:r>
    </w:p>
    <w:p w14:paraId="376865C3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))</w:t>
      </w:r>
    </w:p>
    <w:p w14:paraId="3B14AF00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238A5F94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get_students</w:t>
      </w:r>
      <w:proofErr w:type="spellEnd"/>
      <w:r w:rsidRPr="00CB4FA7">
        <w:rPr>
          <w:lang w:val="en-US"/>
        </w:rPr>
        <w:t>(string):</w:t>
      </w:r>
    </w:p>
    <w:p w14:paraId="0E817CA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 xml:space="preserve"> = </w:t>
      </w:r>
      <w:proofErr w:type="spellStart"/>
      <w:r w:rsidRPr="00CB4FA7">
        <w:rPr>
          <w:lang w:val="en-US"/>
        </w:rPr>
        <w:t>get_str_</w:t>
      </w:r>
      <w:proofErr w:type="gramStart"/>
      <w:r w:rsidRPr="00CB4FA7">
        <w:rPr>
          <w:lang w:val="en-US"/>
        </w:rPr>
        <w:t>matrix</w:t>
      </w:r>
      <w:proofErr w:type="spellEnd"/>
      <w:r w:rsidRPr="00CB4FA7">
        <w:rPr>
          <w:lang w:val="en-US"/>
        </w:rPr>
        <w:t>(</w:t>
      </w:r>
      <w:proofErr w:type="gramEnd"/>
      <w:r w:rsidRPr="00CB4FA7">
        <w:rPr>
          <w:lang w:val="en-US"/>
        </w:rPr>
        <w:t>string, 3)</w:t>
      </w:r>
    </w:p>
    <w:p w14:paraId="1898860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2E5ADFE9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for student in </w:t>
      </w:r>
      <w:proofErr w:type="spellStart"/>
      <w:r w:rsidRPr="00CB4FA7">
        <w:rPr>
          <w:lang w:val="en-US"/>
        </w:rPr>
        <w:t>str_matrix</w:t>
      </w:r>
      <w:proofErr w:type="spellEnd"/>
      <w:r w:rsidRPr="00CB4FA7">
        <w:rPr>
          <w:lang w:val="en-US"/>
        </w:rPr>
        <w:t>:</w:t>
      </w:r>
    </w:p>
    <w:p w14:paraId="6F4CC2E9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  <w:t xml:space="preserve">if </w:t>
      </w:r>
      <w:proofErr w:type="gramStart"/>
      <w:r w:rsidRPr="00CB4FA7">
        <w:rPr>
          <w:lang w:val="en-US"/>
        </w:rPr>
        <w:t>student[</w:t>
      </w:r>
      <w:proofErr w:type="gramEnd"/>
      <w:r w:rsidRPr="00CB4FA7">
        <w:rPr>
          <w:lang w:val="en-US"/>
        </w:rPr>
        <w:t>1][0] == "2" and student[1][1] == "1":</w:t>
      </w:r>
    </w:p>
    <w:p w14:paraId="6EDE599B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r w:rsidRPr="00CB4FA7">
        <w:rPr>
          <w:lang w:val="en-US"/>
        </w:rPr>
        <w:tab/>
        <w:t>print(student)</w:t>
      </w:r>
    </w:p>
    <w:p w14:paraId="63207DFA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708DC499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 xml:space="preserve">def </w:t>
      </w:r>
      <w:proofErr w:type="spellStart"/>
      <w:r w:rsidRPr="00CB4FA7">
        <w:rPr>
          <w:lang w:val="en-US"/>
        </w:rPr>
        <w:t>calculate_data</w:t>
      </w:r>
      <w:proofErr w:type="spellEnd"/>
      <w:r w:rsidRPr="00CB4FA7">
        <w:rPr>
          <w:lang w:val="en-US"/>
        </w:rPr>
        <w:t>(string):</w:t>
      </w:r>
    </w:p>
    <w:p w14:paraId="09BC0730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data_list</w:t>
      </w:r>
      <w:proofErr w:type="spellEnd"/>
      <w:r w:rsidRPr="00CB4FA7">
        <w:rPr>
          <w:lang w:val="en-US"/>
        </w:rPr>
        <w:t xml:space="preserve"> = </w:t>
      </w:r>
      <w:proofErr w:type="spellStart"/>
      <w:proofErr w:type="gramStart"/>
      <w:r w:rsidRPr="00CB4FA7">
        <w:rPr>
          <w:lang w:val="en-US"/>
        </w:rPr>
        <w:t>string.split</w:t>
      </w:r>
      <w:proofErr w:type="spellEnd"/>
      <w:proofErr w:type="gramEnd"/>
      <w:r w:rsidRPr="00CB4FA7">
        <w:rPr>
          <w:lang w:val="en-US"/>
        </w:rPr>
        <w:t>()</w:t>
      </w:r>
    </w:p>
    <w:p w14:paraId="0D6C7B9B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amount_of_symbols</w:t>
      </w:r>
      <w:proofErr w:type="spellEnd"/>
      <w:r w:rsidRPr="00CB4FA7">
        <w:rPr>
          <w:lang w:val="en-US"/>
        </w:rPr>
        <w:t xml:space="preserve"> = 0</w:t>
      </w:r>
    </w:p>
    <w:p w14:paraId="15CEA182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amount_of_words</w:t>
      </w:r>
      <w:proofErr w:type="spellEnd"/>
      <w:r w:rsidRPr="00CB4FA7">
        <w:rPr>
          <w:lang w:val="en-US"/>
        </w:rPr>
        <w:t xml:space="preserve"> = 0</w:t>
      </w:r>
    </w:p>
    <w:p w14:paraId="3316B48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09191ACE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  <w:t xml:space="preserve">for word in </w:t>
      </w:r>
      <w:proofErr w:type="spellStart"/>
      <w:r w:rsidRPr="00CB4FA7">
        <w:rPr>
          <w:lang w:val="en-US"/>
        </w:rPr>
        <w:t>data_list</w:t>
      </w:r>
      <w:proofErr w:type="spellEnd"/>
      <w:r w:rsidRPr="00CB4FA7">
        <w:rPr>
          <w:lang w:val="en-US"/>
        </w:rPr>
        <w:t>:</w:t>
      </w:r>
    </w:p>
    <w:p w14:paraId="2326104D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amount_of_words</w:t>
      </w:r>
      <w:proofErr w:type="spellEnd"/>
      <w:r w:rsidRPr="00CB4FA7">
        <w:rPr>
          <w:lang w:val="en-US"/>
        </w:rPr>
        <w:t xml:space="preserve"> += 1</w:t>
      </w:r>
    </w:p>
    <w:p w14:paraId="064C2E0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r w:rsidRPr="00CB4FA7">
        <w:rPr>
          <w:lang w:val="en-US"/>
        </w:rPr>
        <w:tab/>
      </w:r>
      <w:proofErr w:type="spellStart"/>
      <w:r w:rsidRPr="00CB4FA7">
        <w:rPr>
          <w:lang w:val="en-US"/>
        </w:rPr>
        <w:t>amount_of_symbols</w:t>
      </w:r>
      <w:proofErr w:type="spellEnd"/>
      <w:r w:rsidRPr="00CB4FA7">
        <w:rPr>
          <w:lang w:val="en-US"/>
        </w:rPr>
        <w:t xml:space="preserve"> += </w:t>
      </w:r>
      <w:proofErr w:type="spellStart"/>
      <w:r w:rsidRPr="00CB4FA7">
        <w:rPr>
          <w:lang w:val="en-US"/>
        </w:rPr>
        <w:t>len</w:t>
      </w:r>
      <w:proofErr w:type="spellEnd"/>
      <w:r w:rsidRPr="00CB4FA7">
        <w:rPr>
          <w:lang w:val="en-US"/>
        </w:rPr>
        <w:t>(word)</w:t>
      </w:r>
    </w:p>
    <w:p w14:paraId="338F2E32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</w:p>
    <w:p w14:paraId="16EBF19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</w:t>
      </w:r>
      <w:proofErr w:type="spellStart"/>
      <w:r w:rsidRPr="00CB4FA7">
        <w:rPr>
          <w:lang w:val="en-US"/>
        </w:rPr>
        <w:t>Количество</w:t>
      </w:r>
      <w:proofErr w:type="spellEnd"/>
      <w:r w:rsidRPr="00CB4FA7">
        <w:rPr>
          <w:lang w:val="en-US"/>
        </w:rPr>
        <w:t xml:space="preserve"> </w:t>
      </w:r>
      <w:proofErr w:type="spellStart"/>
      <w:r w:rsidRPr="00CB4FA7">
        <w:rPr>
          <w:lang w:val="en-US"/>
        </w:rPr>
        <w:t>слов</w:t>
      </w:r>
      <w:proofErr w:type="spellEnd"/>
      <w:r w:rsidRPr="00CB4FA7">
        <w:rPr>
          <w:lang w:val="en-US"/>
        </w:rPr>
        <w:t>: " + str(</w:t>
      </w:r>
      <w:proofErr w:type="spellStart"/>
      <w:r w:rsidRPr="00CB4FA7">
        <w:rPr>
          <w:lang w:val="en-US"/>
        </w:rPr>
        <w:t>amount_of_words</w:t>
      </w:r>
      <w:proofErr w:type="spellEnd"/>
      <w:r w:rsidRPr="00CB4FA7">
        <w:rPr>
          <w:lang w:val="en-US"/>
        </w:rPr>
        <w:t>))</w:t>
      </w:r>
    </w:p>
    <w:p w14:paraId="74A09F0C" w14:textId="77777777" w:rsidR="00CB4FA7" w:rsidRPr="00CB4FA7" w:rsidRDefault="00CB4FA7" w:rsidP="00CB4FA7">
      <w:pPr>
        <w:widowControl/>
        <w:autoSpaceDE/>
        <w:autoSpaceDN/>
        <w:adjustRightInd/>
        <w:spacing w:after="240"/>
        <w:rPr>
          <w:lang w:val="en-US"/>
        </w:rPr>
      </w:pPr>
      <w:r w:rsidRPr="00CB4FA7">
        <w:rPr>
          <w:lang w:val="en-US"/>
        </w:rPr>
        <w:tab/>
      </w:r>
      <w:proofErr w:type="gramStart"/>
      <w:r w:rsidRPr="00CB4FA7">
        <w:rPr>
          <w:lang w:val="en-US"/>
        </w:rPr>
        <w:t>print(</w:t>
      </w:r>
      <w:proofErr w:type="gramEnd"/>
      <w:r w:rsidRPr="00CB4FA7">
        <w:rPr>
          <w:lang w:val="en-US"/>
        </w:rPr>
        <w:t>"</w:t>
      </w:r>
      <w:proofErr w:type="spellStart"/>
      <w:r w:rsidRPr="00CB4FA7">
        <w:rPr>
          <w:lang w:val="en-US"/>
        </w:rPr>
        <w:t>Количество</w:t>
      </w:r>
      <w:proofErr w:type="spellEnd"/>
      <w:r w:rsidRPr="00CB4FA7">
        <w:rPr>
          <w:lang w:val="en-US"/>
        </w:rPr>
        <w:t xml:space="preserve"> </w:t>
      </w:r>
      <w:proofErr w:type="spellStart"/>
      <w:r w:rsidRPr="00CB4FA7">
        <w:rPr>
          <w:lang w:val="en-US"/>
        </w:rPr>
        <w:t>символов</w:t>
      </w:r>
      <w:proofErr w:type="spellEnd"/>
      <w:r w:rsidRPr="00CB4FA7">
        <w:rPr>
          <w:lang w:val="en-US"/>
        </w:rPr>
        <w:t>: " + str(</w:t>
      </w:r>
      <w:proofErr w:type="spellStart"/>
      <w:r w:rsidRPr="00CB4FA7">
        <w:rPr>
          <w:lang w:val="en-US"/>
        </w:rPr>
        <w:t>amount_of_symbols</w:t>
      </w:r>
      <w:proofErr w:type="spellEnd"/>
      <w:r w:rsidRPr="00CB4FA7">
        <w:rPr>
          <w:lang w:val="en-US"/>
        </w:rPr>
        <w:t>))</w:t>
      </w:r>
    </w:p>
    <w:p w14:paraId="4E7D366F" w14:textId="77777777" w:rsidR="00CB4FA7" w:rsidRPr="00CB4FA7" w:rsidRDefault="00CB4FA7" w:rsidP="00BB2906">
      <w:pPr>
        <w:widowControl/>
        <w:autoSpaceDE/>
        <w:autoSpaceDN/>
        <w:adjustRightInd/>
        <w:spacing w:after="240"/>
        <w:rPr>
          <w:lang w:val="en-US"/>
        </w:rPr>
      </w:pPr>
    </w:p>
    <w:sectPr w:rsidR="00CB4FA7" w:rsidRPr="00CB4FA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455F7"/>
    <w:rsid w:val="0006200F"/>
    <w:rsid w:val="00063073"/>
    <w:rsid w:val="00083789"/>
    <w:rsid w:val="000A7FC9"/>
    <w:rsid w:val="000D1E53"/>
    <w:rsid w:val="0012139D"/>
    <w:rsid w:val="00122A85"/>
    <w:rsid w:val="00124530"/>
    <w:rsid w:val="00141815"/>
    <w:rsid w:val="001637B4"/>
    <w:rsid w:val="0017044B"/>
    <w:rsid w:val="00176A1F"/>
    <w:rsid w:val="00180E2C"/>
    <w:rsid w:val="00186E7B"/>
    <w:rsid w:val="00192B05"/>
    <w:rsid w:val="001A79AC"/>
    <w:rsid w:val="001D5A65"/>
    <w:rsid w:val="001F28AC"/>
    <w:rsid w:val="001F7A8E"/>
    <w:rsid w:val="002010BB"/>
    <w:rsid w:val="00211F56"/>
    <w:rsid w:val="002352FE"/>
    <w:rsid w:val="002440CB"/>
    <w:rsid w:val="00245BEA"/>
    <w:rsid w:val="0024717D"/>
    <w:rsid w:val="00257042"/>
    <w:rsid w:val="002A2812"/>
    <w:rsid w:val="002C475B"/>
    <w:rsid w:val="002F5DB7"/>
    <w:rsid w:val="0030599D"/>
    <w:rsid w:val="00310127"/>
    <w:rsid w:val="003274C1"/>
    <w:rsid w:val="00347F80"/>
    <w:rsid w:val="003645D2"/>
    <w:rsid w:val="00366B72"/>
    <w:rsid w:val="003946CE"/>
    <w:rsid w:val="003C3888"/>
    <w:rsid w:val="003C5C96"/>
    <w:rsid w:val="003F2E83"/>
    <w:rsid w:val="0043084C"/>
    <w:rsid w:val="0045665A"/>
    <w:rsid w:val="00481656"/>
    <w:rsid w:val="00482698"/>
    <w:rsid w:val="004846CB"/>
    <w:rsid w:val="00494C3F"/>
    <w:rsid w:val="004A4C6F"/>
    <w:rsid w:val="004C3E72"/>
    <w:rsid w:val="004E202C"/>
    <w:rsid w:val="004E7A8E"/>
    <w:rsid w:val="004F1DE8"/>
    <w:rsid w:val="004F7A49"/>
    <w:rsid w:val="00526A38"/>
    <w:rsid w:val="00566287"/>
    <w:rsid w:val="005737FD"/>
    <w:rsid w:val="0058787E"/>
    <w:rsid w:val="005A6E7B"/>
    <w:rsid w:val="005B086C"/>
    <w:rsid w:val="005B27E3"/>
    <w:rsid w:val="005E6DC1"/>
    <w:rsid w:val="0060014F"/>
    <w:rsid w:val="006A2FBC"/>
    <w:rsid w:val="006C1F27"/>
    <w:rsid w:val="006C200A"/>
    <w:rsid w:val="006C6352"/>
    <w:rsid w:val="006D5E31"/>
    <w:rsid w:val="006E1C84"/>
    <w:rsid w:val="006F0D28"/>
    <w:rsid w:val="00712FF3"/>
    <w:rsid w:val="00720258"/>
    <w:rsid w:val="007234CF"/>
    <w:rsid w:val="00745641"/>
    <w:rsid w:val="00767CB6"/>
    <w:rsid w:val="007923E1"/>
    <w:rsid w:val="007E77E0"/>
    <w:rsid w:val="007F2DBC"/>
    <w:rsid w:val="007F75FC"/>
    <w:rsid w:val="008062EE"/>
    <w:rsid w:val="00811F61"/>
    <w:rsid w:val="0081703F"/>
    <w:rsid w:val="00823CD3"/>
    <w:rsid w:val="00852152"/>
    <w:rsid w:val="008606F4"/>
    <w:rsid w:val="00891F69"/>
    <w:rsid w:val="008A3C91"/>
    <w:rsid w:val="008B5DBD"/>
    <w:rsid w:val="008C61D3"/>
    <w:rsid w:val="008E0537"/>
    <w:rsid w:val="008E467F"/>
    <w:rsid w:val="00906C6B"/>
    <w:rsid w:val="00925ABC"/>
    <w:rsid w:val="00932D31"/>
    <w:rsid w:val="00936049"/>
    <w:rsid w:val="00951BED"/>
    <w:rsid w:val="00965C25"/>
    <w:rsid w:val="00983A3D"/>
    <w:rsid w:val="009A15FD"/>
    <w:rsid w:val="009A44CB"/>
    <w:rsid w:val="009B40F2"/>
    <w:rsid w:val="009C2816"/>
    <w:rsid w:val="009D6DD1"/>
    <w:rsid w:val="009E0C90"/>
    <w:rsid w:val="009F2B0B"/>
    <w:rsid w:val="00A04B52"/>
    <w:rsid w:val="00A13615"/>
    <w:rsid w:val="00A400F9"/>
    <w:rsid w:val="00A42A43"/>
    <w:rsid w:val="00A479E6"/>
    <w:rsid w:val="00A57CBA"/>
    <w:rsid w:val="00AA1C35"/>
    <w:rsid w:val="00AE3C31"/>
    <w:rsid w:val="00AF0838"/>
    <w:rsid w:val="00B02EE2"/>
    <w:rsid w:val="00B1134E"/>
    <w:rsid w:val="00B43BCF"/>
    <w:rsid w:val="00B47D5B"/>
    <w:rsid w:val="00B50737"/>
    <w:rsid w:val="00B50E6C"/>
    <w:rsid w:val="00B613F5"/>
    <w:rsid w:val="00BB2906"/>
    <w:rsid w:val="00BC3D7E"/>
    <w:rsid w:val="00BE5145"/>
    <w:rsid w:val="00BE60CA"/>
    <w:rsid w:val="00C108FC"/>
    <w:rsid w:val="00C10E24"/>
    <w:rsid w:val="00C15BBC"/>
    <w:rsid w:val="00C27BDF"/>
    <w:rsid w:val="00C3112D"/>
    <w:rsid w:val="00C34D34"/>
    <w:rsid w:val="00C3549A"/>
    <w:rsid w:val="00C50986"/>
    <w:rsid w:val="00C85081"/>
    <w:rsid w:val="00C93574"/>
    <w:rsid w:val="00CA13DF"/>
    <w:rsid w:val="00CA1A51"/>
    <w:rsid w:val="00CA22C2"/>
    <w:rsid w:val="00CB4FA7"/>
    <w:rsid w:val="00CB53F5"/>
    <w:rsid w:val="00CD522C"/>
    <w:rsid w:val="00CD5728"/>
    <w:rsid w:val="00CE1851"/>
    <w:rsid w:val="00CF3746"/>
    <w:rsid w:val="00D71C6A"/>
    <w:rsid w:val="00D817E1"/>
    <w:rsid w:val="00D97FFD"/>
    <w:rsid w:val="00DB57C2"/>
    <w:rsid w:val="00E017AD"/>
    <w:rsid w:val="00E45544"/>
    <w:rsid w:val="00E53825"/>
    <w:rsid w:val="00E55788"/>
    <w:rsid w:val="00E62A05"/>
    <w:rsid w:val="00E90FA6"/>
    <w:rsid w:val="00EE5319"/>
    <w:rsid w:val="00EE5F17"/>
    <w:rsid w:val="00EF79FA"/>
    <w:rsid w:val="00F04F42"/>
    <w:rsid w:val="00F10E60"/>
    <w:rsid w:val="00F22885"/>
    <w:rsid w:val="00F71989"/>
    <w:rsid w:val="00F749C1"/>
    <w:rsid w:val="00FB7E1C"/>
    <w:rsid w:val="00FD4693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4C28"/>
  <w15:chartTrackingRefBased/>
  <w15:docId w15:val="{EFC8D795-2DD4-4936-B1E2-119D7A9C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572B0-1311-4204-8A8C-7E65E8A8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Ivan</cp:lastModifiedBy>
  <cp:revision>6</cp:revision>
  <dcterms:created xsi:type="dcterms:W3CDTF">2020-10-20T14:19:00Z</dcterms:created>
  <dcterms:modified xsi:type="dcterms:W3CDTF">2020-10-23T11:03:00Z</dcterms:modified>
</cp:coreProperties>
</file>